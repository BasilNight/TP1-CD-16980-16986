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2C93E6A" w14:textId="1FBB2856" w:rsidR="00A83F79" w:rsidRPr="000D7293" w:rsidRDefault="00A83F79" w:rsidP="00A83F79">
      <w:pPr>
        <w:pStyle w:val="AllCapsCentered"/>
        <w:rPr>
          <w:rFonts w:ascii="Cambria" w:hAnsi="Cambria" w:cs="Arial"/>
          <w:color w:val="17365D"/>
          <w:sz w:val="28"/>
          <w:szCs w:val="40"/>
        </w:rPr>
      </w:pPr>
      <w:bookmarkStart w:id="0" w:name="_Hlk41062970"/>
      <w:bookmarkEnd w:id="0"/>
      <w:r w:rsidRPr="000D7293">
        <w:rPr>
          <w:noProof/>
          <w:lang w:bidi="ar-SA"/>
        </w:rPr>
        <w:drawing>
          <wp:inline distT="0" distB="0" distL="0" distR="0" wp14:anchorId="06ECCF95" wp14:editId="45E438A8">
            <wp:extent cx="2514600" cy="781050"/>
            <wp:effectExtent l="0" t="0" r="0" b="635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781050"/>
                    </a:xfrm>
                    <a:prstGeom prst="rect">
                      <a:avLst/>
                    </a:prstGeom>
                    <a:noFill/>
                    <a:ln>
                      <a:noFill/>
                    </a:ln>
                    <a:effectLst/>
                  </pic:spPr>
                </pic:pic>
              </a:graphicData>
            </a:graphic>
          </wp:inline>
        </w:drawing>
      </w:r>
    </w:p>
    <w:p w14:paraId="152BFB38" w14:textId="484D1C91" w:rsidR="002F46F2" w:rsidRPr="000D7293" w:rsidRDefault="002F46F2">
      <w:pPr>
        <w:pStyle w:val="AllCapsCentered"/>
        <w:spacing w:before="1920"/>
        <w:jc w:val="right"/>
        <w:rPr>
          <w:rFonts w:ascii="Cambria" w:hAnsi="Cambria" w:cs="Arial"/>
          <w:color w:val="365F91"/>
          <w:sz w:val="28"/>
          <w:szCs w:val="40"/>
        </w:rPr>
      </w:pPr>
      <w:r w:rsidRPr="000D7293">
        <w:rPr>
          <w:rFonts w:ascii="Cambria" w:hAnsi="Cambria" w:cs="Arial"/>
          <w:color w:val="365F91"/>
          <w:sz w:val="28"/>
          <w:szCs w:val="40"/>
        </w:rPr>
        <w:t xml:space="preserve">Relatório de </w:t>
      </w:r>
      <w:r w:rsidR="003A5CCC">
        <w:rPr>
          <w:rFonts w:ascii="Cambria" w:hAnsi="Cambria" w:cs="Arial"/>
          <w:color w:val="365F91"/>
          <w:sz w:val="28"/>
          <w:szCs w:val="40"/>
        </w:rPr>
        <w:t>trabalho prático</w:t>
      </w:r>
    </w:p>
    <w:p w14:paraId="53516025" w14:textId="7F0431FB" w:rsidR="002F46F2" w:rsidRPr="000D7293" w:rsidRDefault="00AF0A6B">
      <w:pPr>
        <w:pStyle w:val="Ttulo"/>
        <w:jc w:val="right"/>
        <w:rPr>
          <w:color w:val="365F91"/>
        </w:rPr>
      </w:pPr>
      <w:r>
        <w:rPr>
          <w:color w:val="365F91"/>
        </w:rPr>
        <w:t xml:space="preserve">Relatório do Trabalho Pratico </w:t>
      </w:r>
      <w:r w:rsidR="00A04CF3">
        <w:rPr>
          <w:color w:val="365F91"/>
        </w:rPr>
        <w:t>CD</w:t>
      </w:r>
    </w:p>
    <w:p w14:paraId="73E24C3F" w14:textId="1EE63FA3" w:rsidR="002F46F2" w:rsidRPr="000D7293" w:rsidRDefault="00AF0A6B">
      <w:pPr>
        <w:pStyle w:val="AllCapsCentered"/>
        <w:spacing w:before="600"/>
        <w:jc w:val="right"/>
        <w:rPr>
          <w:rFonts w:ascii="Cambria" w:hAnsi="Cambria" w:cs="Arial"/>
          <w:color w:val="365F91"/>
          <w:sz w:val="28"/>
          <w:szCs w:val="40"/>
        </w:rPr>
      </w:pPr>
      <w:r w:rsidRPr="00AF0A6B">
        <w:rPr>
          <w:rFonts w:ascii="Cambria" w:hAnsi="Cambria" w:cs="Arial"/>
          <w:color w:val="365F91"/>
          <w:sz w:val="28"/>
          <w:szCs w:val="40"/>
        </w:rPr>
        <w:t>Luís Martins</w:t>
      </w:r>
    </w:p>
    <w:p w14:paraId="3D563ED5" w14:textId="46183961" w:rsidR="00535585" w:rsidRDefault="007C7F01" w:rsidP="00623550">
      <w:pPr>
        <w:pStyle w:val="AllCapsCentered"/>
        <w:spacing w:line="100" w:lineRule="atLeast"/>
        <w:jc w:val="right"/>
        <w:rPr>
          <w:rFonts w:ascii="Cambria" w:hAnsi="Cambria" w:cs="Arial"/>
          <w:color w:val="365F91"/>
          <w:szCs w:val="40"/>
        </w:rPr>
      </w:pPr>
      <w:r w:rsidRPr="000D7293">
        <w:rPr>
          <w:rFonts w:ascii="Cambria" w:hAnsi="Cambria" w:cs="Arial"/>
          <w:color w:val="365F91"/>
          <w:szCs w:val="40"/>
        </w:rPr>
        <w:t xml:space="preserve">Aluno </w:t>
      </w:r>
      <w:r w:rsidR="00535585" w:rsidRPr="000D7293">
        <w:rPr>
          <w:rFonts w:ascii="Cambria" w:hAnsi="Cambria" w:cs="Arial"/>
          <w:color w:val="365F91"/>
          <w:szCs w:val="40"/>
        </w:rPr>
        <w:t xml:space="preserve">nº </w:t>
      </w:r>
      <w:r w:rsidR="00AF0A6B">
        <w:rPr>
          <w:rFonts w:ascii="Cambria" w:hAnsi="Cambria" w:cs="Arial"/>
          <w:color w:val="365F91"/>
          <w:szCs w:val="40"/>
        </w:rPr>
        <w:t>16980</w:t>
      </w:r>
    </w:p>
    <w:p w14:paraId="3B05933E" w14:textId="4A648019" w:rsidR="00AF0A6B" w:rsidRPr="000D7293" w:rsidRDefault="00A04CF3" w:rsidP="00AF0A6B">
      <w:pPr>
        <w:pStyle w:val="AllCapsCentered"/>
        <w:spacing w:before="600"/>
        <w:jc w:val="right"/>
        <w:rPr>
          <w:rFonts w:ascii="Cambria" w:hAnsi="Cambria" w:cs="Arial"/>
          <w:color w:val="365F91"/>
          <w:sz w:val="28"/>
          <w:szCs w:val="40"/>
        </w:rPr>
      </w:pPr>
      <w:r>
        <w:rPr>
          <w:rFonts w:ascii="Cambria" w:hAnsi="Cambria" w:cs="Arial"/>
          <w:color w:val="365F91"/>
          <w:sz w:val="28"/>
          <w:szCs w:val="40"/>
        </w:rPr>
        <w:t>Carlos RIbeiro</w:t>
      </w:r>
    </w:p>
    <w:p w14:paraId="5FEE884A" w14:textId="257F6A67" w:rsidR="00AF0A6B" w:rsidRDefault="00AF0A6B" w:rsidP="00AF0A6B">
      <w:pPr>
        <w:pStyle w:val="AllCapsCentered"/>
        <w:spacing w:line="100" w:lineRule="atLeast"/>
        <w:jc w:val="right"/>
        <w:rPr>
          <w:rFonts w:ascii="Cambria" w:hAnsi="Cambria" w:cs="Arial"/>
          <w:color w:val="365F91"/>
          <w:szCs w:val="40"/>
        </w:rPr>
      </w:pPr>
      <w:r w:rsidRPr="000D7293">
        <w:rPr>
          <w:rFonts w:ascii="Cambria" w:hAnsi="Cambria" w:cs="Arial"/>
          <w:color w:val="365F91"/>
          <w:szCs w:val="40"/>
        </w:rPr>
        <w:t xml:space="preserve">Aluno nº </w:t>
      </w:r>
      <w:r w:rsidR="00AE6CC1" w:rsidRPr="00AE6CC1">
        <w:rPr>
          <w:rFonts w:ascii="Cambria" w:hAnsi="Cambria" w:cs="Arial"/>
          <w:color w:val="365F91"/>
          <w:szCs w:val="40"/>
        </w:rPr>
        <w:t>1</w:t>
      </w:r>
      <w:r w:rsidR="00A04CF3">
        <w:rPr>
          <w:rFonts w:ascii="Cambria" w:hAnsi="Cambria" w:cs="Arial"/>
          <w:color w:val="365F91"/>
          <w:szCs w:val="40"/>
        </w:rPr>
        <w:t>6986</w:t>
      </w:r>
    </w:p>
    <w:p w14:paraId="146068BE" w14:textId="77777777" w:rsidR="00AF0A6B" w:rsidRPr="00AF0A6B" w:rsidRDefault="00AF0A6B" w:rsidP="00623550">
      <w:pPr>
        <w:pStyle w:val="AllCapsCentered"/>
        <w:spacing w:line="100" w:lineRule="atLeast"/>
        <w:jc w:val="right"/>
        <w:rPr>
          <w:rFonts w:ascii="Cambria" w:hAnsi="Cambria" w:cs="Arial"/>
          <w:color w:val="365F91"/>
          <w:sz w:val="28"/>
          <w:szCs w:val="44"/>
        </w:rPr>
      </w:pPr>
    </w:p>
    <w:p w14:paraId="2DDD2073" w14:textId="77777777" w:rsidR="000D7293" w:rsidRPr="000D7293" w:rsidRDefault="000D7293" w:rsidP="000D7293"/>
    <w:p w14:paraId="173297B9" w14:textId="77777777" w:rsidR="000D7293" w:rsidRPr="000D7293" w:rsidRDefault="000D7293" w:rsidP="000D7293"/>
    <w:p w14:paraId="352F03C4" w14:textId="13F55F13" w:rsidR="0002325C" w:rsidRPr="000D7293" w:rsidRDefault="0002325C" w:rsidP="007C7F01">
      <w:pPr>
        <w:pStyle w:val="StyleCentered"/>
        <w:jc w:val="right"/>
        <w:rPr>
          <w:rFonts w:ascii="Cambria" w:hAnsi="Cambria" w:cs="Arial"/>
          <w:color w:val="17365D"/>
        </w:rPr>
      </w:pPr>
      <w:r w:rsidRPr="000D7293">
        <w:rPr>
          <w:rFonts w:ascii="Cambria" w:hAnsi="Cambria" w:cs="Arial"/>
          <w:color w:val="17365D"/>
        </w:rPr>
        <w:t>Trabalho realizado sob a orientação de:</w:t>
      </w:r>
    </w:p>
    <w:p w14:paraId="6ED59D03" w14:textId="1067FD8E" w:rsidR="0002325C" w:rsidRPr="000D7293" w:rsidRDefault="00A04CF3" w:rsidP="007C7F01">
      <w:pPr>
        <w:pStyle w:val="StyleCentered"/>
        <w:jc w:val="right"/>
        <w:rPr>
          <w:rFonts w:ascii="Cambria" w:hAnsi="Cambria" w:cs="Arial"/>
          <w:color w:val="17365D"/>
        </w:rPr>
      </w:pPr>
      <w:r>
        <w:rPr>
          <w:rFonts w:ascii="Cambria" w:hAnsi="Cambria" w:cs="Arial"/>
          <w:color w:val="17365D"/>
        </w:rPr>
        <w:t>Michael Matias</w:t>
      </w:r>
    </w:p>
    <w:p w14:paraId="49DE7F92" w14:textId="77777777" w:rsidR="002C55AC" w:rsidRPr="000D7293" w:rsidRDefault="002C55AC" w:rsidP="000D7293"/>
    <w:p w14:paraId="33DDC18E" w14:textId="77777777" w:rsidR="000D7293" w:rsidRPr="000D7293" w:rsidRDefault="000D7293" w:rsidP="000D7293"/>
    <w:p w14:paraId="57E17BB3" w14:textId="6D77E777" w:rsidR="003A5CCC" w:rsidRDefault="00A04CF3" w:rsidP="003A5CCC">
      <w:pPr>
        <w:pStyle w:val="StyleCentered"/>
        <w:spacing w:line="480" w:lineRule="auto"/>
        <w:jc w:val="right"/>
        <w:rPr>
          <w:rFonts w:ascii="Cambria" w:hAnsi="Cambria" w:cs="Arial"/>
          <w:b/>
          <w:color w:val="365F91"/>
        </w:rPr>
      </w:pPr>
      <w:r>
        <w:rPr>
          <w:rFonts w:ascii="Cambria" w:hAnsi="Cambria" w:cs="Arial"/>
          <w:b/>
          <w:color w:val="365F91"/>
        </w:rPr>
        <w:t>Comunicação de Dados</w:t>
      </w:r>
    </w:p>
    <w:p w14:paraId="43ABCEF4" w14:textId="4E095A7E" w:rsidR="0002325C" w:rsidRPr="003A5CCC" w:rsidRDefault="0002325C" w:rsidP="003A5CCC">
      <w:pPr>
        <w:pStyle w:val="StyleCentered"/>
        <w:spacing w:line="480" w:lineRule="auto"/>
        <w:jc w:val="right"/>
        <w:rPr>
          <w:rFonts w:ascii="Cambria" w:hAnsi="Cambria" w:cs="Arial"/>
          <w:b/>
          <w:color w:val="365F91"/>
          <w:sz w:val="20"/>
          <w:szCs w:val="16"/>
        </w:rPr>
      </w:pPr>
      <w:r w:rsidRPr="003A5CCC">
        <w:rPr>
          <w:rFonts w:ascii="Cambria" w:hAnsi="Cambria" w:cs="Arial"/>
          <w:b/>
          <w:color w:val="365F91"/>
          <w:sz w:val="20"/>
          <w:szCs w:val="16"/>
        </w:rPr>
        <w:t>Licenciatura em Engenharia de Sistemas Informáticos</w:t>
      </w:r>
    </w:p>
    <w:p w14:paraId="2067C93B" w14:textId="38FDADA6" w:rsidR="007C7F01" w:rsidRPr="000D7293" w:rsidRDefault="007C7F01" w:rsidP="003A5CCC">
      <w:pPr>
        <w:pStyle w:val="StyleCentered"/>
        <w:spacing w:line="480" w:lineRule="auto"/>
        <w:jc w:val="right"/>
        <w:rPr>
          <w:rFonts w:ascii="Cambria" w:hAnsi="Cambria" w:cs="Arial"/>
          <w:color w:val="17365D"/>
        </w:rPr>
      </w:pPr>
      <w:r w:rsidRPr="000D7293">
        <w:rPr>
          <w:rFonts w:ascii="Cambria" w:hAnsi="Cambria" w:cs="Arial"/>
          <w:color w:val="17365D"/>
        </w:rPr>
        <w:t xml:space="preserve">Barcelos, </w:t>
      </w:r>
      <w:proofErr w:type="gramStart"/>
      <w:r w:rsidR="00A04CF3">
        <w:rPr>
          <w:rFonts w:ascii="Cambria" w:hAnsi="Cambria" w:cs="Arial"/>
          <w:color w:val="17365D"/>
        </w:rPr>
        <w:t>Maio</w:t>
      </w:r>
      <w:proofErr w:type="gramEnd"/>
      <w:r w:rsidRPr="000D7293">
        <w:rPr>
          <w:rFonts w:ascii="Cambria" w:hAnsi="Cambria" w:cs="Arial"/>
          <w:color w:val="17365D"/>
        </w:rPr>
        <w:t xml:space="preserve"> de </w:t>
      </w:r>
      <w:r w:rsidR="00AF0A6B">
        <w:rPr>
          <w:rFonts w:ascii="Cambria" w:hAnsi="Cambria" w:cs="Arial"/>
          <w:color w:val="17365D"/>
        </w:rPr>
        <w:t>2020</w:t>
      </w:r>
    </w:p>
    <w:p w14:paraId="0019972B" w14:textId="77777777" w:rsidR="002F46F2" w:rsidRPr="000D7293" w:rsidRDefault="002F46F2">
      <w:pPr>
        <w:sectPr w:rsidR="002F46F2" w:rsidRPr="000D7293" w:rsidSect="003D1248">
          <w:footerReference w:type="even" r:id="rId9"/>
          <w:pgSz w:w="11905" w:h="16837"/>
          <w:pgMar w:top="1701" w:right="1247" w:bottom="680" w:left="1814" w:header="720" w:footer="454" w:gutter="227"/>
          <w:cols w:space="720"/>
          <w:formProt w:val="0"/>
          <w:docGrid w:linePitch="240" w:charSpace="36864"/>
        </w:sectPr>
      </w:pPr>
    </w:p>
    <w:p w14:paraId="19211A93" w14:textId="77777777" w:rsidR="00286B10" w:rsidRPr="00B556EC" w:rsidRDefault="00286B10" w:rsidP="00B556EC">
      <w:pPr>
        <w:suppressAutoHyphens w:val="0"/>
        <w:spacing w:before="0" w:line="240" w:lineRule="auto"/>
        <w:jc w:val="left"/>
        <w:rPr>
          <w:b/>
          <w:bCs/>
          <w:sz w:val="26"/>
          <w:szCs w:val="26"/>
        </w:rPr>
      </w:pPr>
    </w:p>
    <w:p w14:paraId="33351BC5" w14:textId="77777777" w:rsidR="00286B10" w:rsidRPr="00FD44AA" w:rsidRDefault="00286B10" w:rsidP="00286B10">
      <w:pPr>
        <w:pStyle w:val="PargrafodaLista"/>
        <w:suppressAutoHyphens w:val="0"/>
        <w:spacing w:before="0" w:line="240" w:lineRule="auto"/>
        <w:jc w:val="left"/>
        <w:rPr>
          <w:b/>
          <w:bCs/>
          <w:sz w:val="28"/>
          <w:szCs w:val="28"/>
        </w:rPr>
      </w:pPr>
    </w:p>
    <w:sdt>
      <w:sdtPr>
        <w:rPr>
          <w:rFonts w:ascii="Calibri" w:eastAsia="Lucida Sans Unicode" w:hAnsi="Calibri" w:cs="font298"/>
          <w:color w:val="auto"/>
          <w:kern w:val="1"/>
          <w:sz w:val="28"/>
          <w:szCs w:val="28"/>
          <w:lang w:eastAsia="en-US" w:bidi="en-US"/>
        </w:rPr>
        <w:id w:val="1282617064"/>
        <w:docPartObj>
          <w:docPartGallery w:val="Table of Contents"/>
          <w:docPartUnique/>
        </w:docPartObj>
      </w:sdtPr>
      <w:sdtEndPr>
        <w:rPr>
          <w:b/>
          <w:bCs/>
          <w:sz w:val="22"/>
          <w:szCs w:val="22"/>
        </w:rPr>
      </w:sdtEndPr>
      <w:sdtContent>
        <w:p w14:paraId="6D287745" w14:textId="3FE09827" w:rsidR="00FD44AA" w:rsidRPr="00FD44AA" w:rsidRDefault="00FD44AA" w:rsidP="009D357E">
          <w:pPr>
            <w:pStyle w:val="Cabealhodondice"/>
            <w:ind w:left="794"/>
            <w:rPr>
              <w:sz w:val="44"/>
              <w:szCs w:val="44"/>
            </w:rPr>
          </w:pPr>
          <w:r w:rsidRPr="00FD44AA">
            <w:rPr>
              <w:sz w:val="44"/>
              <w:szCs w:val="44"/>
            </w:rPr>
            <w:t>Índice</w:t>
          </w:r>
        </w:p>
        <w:p w14:paraId="5C31C010" w14:textId="4FC468FA" w:rsidR="00506AE1" w:rsidRDefault="00FD44AA">
          <w:pPr>
            <w:pStyle w:val="ndice1"/>
            <w:rPr>
              <w:rFonts w:asciiTheme="minorHAnsi" w:eastAsiaTheme="minorEastAsia" w:hAnsiTheme="minorHAnsi" w:cstheme="minorBidi"/>
              <w:bCs w:val="0"/>
              <w:smallCaps w:val="0"/>
              <w:noProof/>
              <w:kern w:val="0"/>
              <w:sz w:val="22"/>
              <w:szCs w:val="22"/>
              <w:lang w:eastAsia="pt-PT" w:bidi="ar-SA"/>
            </w:rPr>
          </w:pPr>
          <w:r w:rsidRPr="00FD44AA">
            <w:rPr>
              <w:sz w:val="28"/>
              <w:szCs w:val="28"/>
            </w:rPr>
            <w:fldChar w:fldCharType="begin"/>
          </w:r>
          <w:r w:rsidRPr="00FD44AA">
            <w:rPr>
              <w:sz w:val="28"/>
              <w:szCs w:val="28"/>
            </w:rPr>
            <w:instrText xml:space="preserve"> TOC \o "1-3" \h \z \u </w:instrText>
          </w:r>
          <w:r w:rsidRPr="00FD44AA">
            <w:rPr>
              <w:sz w:val="28"/>
              <w:szCs w:val="28"/>
            </w:rPr>
            <w:fldChar w:fldCharType="separate"/>
          </w:r>
          <w:hyperlink w:anchor="_Toc41861574" w:history="1">
            <w:r w:rsidR="00506AE1" w:rsidRPr="00E14C91">
              <w:rPr>
                <w:rStyle w:val="Hiperligao"/>
                <w:noProof/>
              </w:rPr>
              <w:t>1</w:t>
            </w:r>
            <w:r w:rsidR="00506AE1">
              <w:rPr>
                <w:rFonts w:asciiTheme="minorHAnsi" w:eastAsiaTheme="minorEastAsia" w:hAnsiTheme="minorHAnsi" w:cstheme="minorBidi"/>
                <w:bCs w:val="0"/>
                <w:smallCaps w:val="0"/>
                <w:noProof/>
                <w:kern w:val="0"/>
                <w:sz w:val="22"/>
                <w:szCs w:val="22"/>
                <w:lang w:eastAsia="pt-PT" w:bidi="ar-SA"/>
              </w:rPr>
              <w:tab/>
            </w:r>
            <w:r w:rsidR="00506AE1" w:rsidRPr="00E14C91">
              <w:rPr>
                <w:rStyle w:val="Hiperligao"/>
                <w:noProof/>
              </w:rPr>
              <w:t>Introdução</w:t>
            </w:r>
            <w:r w:rsidR="00506AE1">
              <w:rPr>
                <w:noProof/>
                <w:webHidden/>
              </w:rPr>
              <w:tab/>
            </w:r>
            <w:r w:rsidR="00506AE1">
              <w:rPr>
                <w:noProof/>
                <w:webHidden/>
              </w:rPr>
              <w:fldChar w:fldCharType="begin"/>
            </w:r>
            <w:r w:rsidR="00506AE1">
              <w:rPr>
                <w:noProof/>
                <w:webHidden/>
              </w:rPr>
              <w:instrText xml:space="preserve"> PAGEREF _Toc41861574 \h </w:instrText>
            </w:r>
            <w:r w:rsidR="00506AE1">
              <w:rPr>
                <w:noProof/>
                <w:webHidden/>
              </w:rPr>
            </w:r>
            <w:r w:rsidR="00506AE1">
              <w:rPr>
                <w:noProof/>
                <w:webHidden/>
              </w:rPr>
              <w:fldChar w:fldCharType="separate"/>
            </w:r>
            <w:r w:rsidR="00506AE1">
              <w:rPr>
                <w:noProof/>
                <w:webHidden/>
              </w:rPr>
              <w:t>1</w:t>
            </w:r>
            <w:r w:rsidR="00506AE1">
              <w:rPr>
                <w:noProof/>
                <w:webHidden/>
              </w:rPr>
              <w:fldChar w:fldCharType="end"/>
            </w:r>
          </w:hyperlink>
        </w:p>
        <w:p w14:paraId="7BA20C3C" w14:textId="483A4846" w:rsidR="00506AE1" w:rsidRDefault="00506AE1">
          <w:pPr>
            <w:pStyle w:val="ndice2"/>
            <w:rPr>
              <w:rFonts w:asciiTheme="minorHAnsi" w:eastAsiaTheme="minorEastAsia" w:hAnsiTheme="minorHAnsi" w:cstheme="minorBidi"/>
              <w:bCs w:val="0"/>
              <w:noProof/>
              <w:kern w:val="0"/>
              <w:sz w:val="22"/>
              <w:szCs w:val="22"/>
              <w:lang w:eastAsia="pt-PT" w:bidi="ar-SA"/>
            </w:rPr>
          </w:pPr>
          <w:hyperlink w:anchor="_Toc41861575" w:history="1">
            <w:r w:rsidRPr="00E14C91">
              <w:rPr>
                <w:rStyle w:val="Hiperligao"/>
                <w:noProof/>
              </w:rPr>
              <w:t>1.1 Descrição do Tema a Desenvolver</w:t>
            </w:r>
            <w:r>
              <w:rPr>
                <w:noProof/>
                <w:webHidden/>
              </w:rPr>
              <w:tab/>
            </w:r>
            <w:r>
              <w:rPr>
                <w:noProof/>
                <w:webHidden/>
              </w:rPr>
              <w:fldChar w:fldCharType="begin"/>
            </w:r>
            <w:r>
              <w:rPr>
                <w:noProof/>
                <w:webHidden/>
              </w:rPr>
              <w:instrText xml:space="preserve"> PAGEREF _Toc41861575 \h </w:instrText>
            </w:r>
            <w:r>
              <w:rPr>
                <w:noProof/>
                <w:webHidden/>
              </w:rPr>
            </w:r>
            <w:r>
              <w:rPr>
                <w:noProof/>
                <w:webHidden/>
              </w:rPr>
              <w:fldChar w:fldCharType="separate"/>
            </w:r>
            <w:r>
              <w:rPr>
                <w:noProof/>
                <w:webHidden/>
              </w:rPr>
              <w:t>1</w:t>
            </w:r>
            <w:r>
              <w:rPr>
                <w:noProof/>
                <w:webHidden/>
              </w:rPr>
              <w:fldChar w:fldCharType="end"/>
            </w:r>
          </w:hyperlink>
        </w:p>
        <w:p w14:paraId="12BC659E" w14:textId="04748752" w:rsidR="00506AE1" w:rsidRDefault="00506AE1">
          <w:pPr>
            <w:pStyle w:val="ndice3"/>
            <w:rPr>
              <w:rFonts w:asciiTheme="minorHAnsi" w:eastAsiaTheme="minorEastAsia" w:hAnsiTheme="minorHAnsi" w:cstheme="minorBidi"/>
              <w:noProof/>
              <w:kern w:val="0"/>
              <w:sz w:val="22"/>
              <w:szCs w:val="22"/>
              <w:lang w:eastAsia="pt-PT" w:bidi="ar-SA"/>
            </w:rPr>
          </w:pPr>
          <w:hyperlink w:anchor="_Toc41861576" w:history="1">
            <w:r w:rsidRPr="00E14C91">
              <w:rPr>
                <w:rStyle w:val="Hiperligao"/>
                <w:noProof/>
              </w:rPr>
              <w:t>1.2 Projetos</w:t>
            </w:r>
            <w:r>
              <w:rPr>
                <w:noProof/>
                <w:webHidden/>
              </w:rPr>
              <w:tab/>
            </w:r>
            <w:r>
              <w:rPr>
                <w:noProof/>
                <w:webHidden/>
              </w:rPr>
              <w:fldChar w:fldCharType="begin"/>
            </w:r>
            <w:r>
              <w:rPr>
                <w:noProof/>
                <w:webHidden/>
              </w:rPr>
              <w:instrText xml:space="preserve"> PAGEREF _Toc41861576 \h </w:instrText>
            </w:r>
            <w:r>
              <w:rPr>
                <w:noProof/>
                <w:webHidden/>
              </w:rPr>
            </w:r>
            <w:r>
              <w:rPr>
                <w:noProof/>
                <w:webHidden/>
              </w:rPr>
              <w:fldChar w:fldCharType="separate"/>
            </w:r>
            <w:r>
              <w:rPr>
                <w:noProof/>
                <w:webHidden/>
              </w:rPr>
              <w:t>1</w:t>
            </w:r>
            <w:r>
              <w:rPr>
                <w:noProof/>
                <w:webHidden/>
              </w:rPr>
              <w:fldChar w:fldCharType="end"/>
            </w:r>
          </w:hyperlink>
        </w:p>
        <w:p w14:paraId="60930FC6" w14:textId="04B82CE7" w:rsidR="00506AE1" w:rsidRDefault="00506AE1">
          <w:pPr>
            <w:pStyle w:val="ndice1"/>
            <w:rPr>
              <w:rFonts w:asciiTheme="minorHAnsi" w:eastAsiaTheme="minorEastAsia" w:hAnsiTheme="minorHAnsi" w:cstheme="minorBidi"/>
              <w:bCs w:val="0"/>
              <w:smallCaps w:val="0"/>
              <w:noProof/>
              <w:kern w:val="0"/>
              <w:sz w:val="22"/>
              <w:szCs w:val="22"/>
              <w:lang w:eastAsia="pt-PT" w:bidi="ar-SA"/>
            </w:rPr>
          </w:pPr>
          <w:hyperlink w:anchor="_Toc41861577" w:history="1">
            <w:r w:rsidRPr="00E14C91">
              <w:rPr>
                <w:rStyle w:val="Hiperligao"/>
                <w:noProof/>
              </w:rPr>
              <w:t>2</w:t>
            </w:r>
            <w:r>
              <w:rPr>
                <w:rFonts w:asciiTheme="minorHAnsi" w:eastAsiaTheme="minorEastAsia" w:hAnsiTheme="minorHAnsi" w:cstheme="minorBidi"/>
                <w:bCs w:val="0"/>
                <w:smallCaps w:val="0"/>
                <w:noProof/>
                <w:kern w:val="0"/>
                <w:sz w:val="22"/>
                <w:szCs w:val="22"/>
                <w:lang w:eastAsia="pt-PT" w:bidi="ar-SA"/>
              </w:rPr>
              <w:tab/>
            </w:r>
            <w:r w:rsidRPr="00E14C91">
              <w:rPr>
                <w:rStyle w:val="Hiperligao"/>
                <w:noProof/>
              </w:rPr>
              <w:t>Desenvolvimento</w:t>
            </w:r>
            <w:r>
              <w:rPr>
                <w:noProof/>
                <w:webHidden/>
              </w:rPr>
              <w:tab/>
            </w:r>
            <w:r>
              <w:rPr>
                <w:noProof/>
                <w:webHidden/>
              </w:rPr>
              <w:fldChar w:fldCharType="begin"/>
            </w:r>
            <w:r>
              <w:rPr>
                <w:noProof/>
                <w:webHidden/>
              </w:rPr>
              <w:instrText xml:space="preserve"> PAGEREF _Toc41861577 \h </w:instrText>
            </w:r>
            <w:r>
              <w:rPr>
                <w:noProof/>
                <w:webHidden/>
              </w:rPr>
            </w:r>
            <w:r>
              <w:rPr>
                <w:noProof/>
                <w:webHidden/>
              </w:rPr>
              <w:fldChar w:fldCharType="separate"/>
            </w:r>
            <w:r>
              <w:rPr>
                <w:noProof/>
                <w:webHidden/>
              </w:rPr>
              <w:t>2</w:t>
            </w:r>
            <w:r>
              <w:rPr>
                <w:noProof/>
                <w:webHidden/>
              </w:rPr>
              <w:fldChar w:fldCharType="end"/>
            </w:r>
          </w:hyperlink>
        </w:p>
        <w:p w14:paraId="04D113AC" w14:textId="49B58352" w:rsidR="00506AE1" w:rsidRDefault="00506AE1">
          <w:pPr>
            <w:pStyle w:val="ndice3"/>
            <w:rPr>
              <w:rFonts w:asciiTheme="minorHAnsi" w:eastAsiaTheme="minorEastAsia" w:hAnsiTheme="minorHAnsi" w:cstheme="minorBidi"/>
              <w:noProof/>
              <w:kern w:val="0"/>
              <w:sz w:val="22"/>
              <w:szCs w:val="22"/>
              <w:lang w:eastAsia="pt-PT" w:bidi="ar-SA"/>
            </w:rPr>
          </w:pPr>
          <w:hyperlink w:anchor="_Toc41861578" w:history="1">
            <w:r w:rsidRPr="00E14C91">
              <w:rPr>
                <w:rStyle w:val="Hiperligao"/>
                <w:noProof/>
              </w:rPr>
              <w:t>2.1. Descrição da Estrutura do Programa</w:t>
            </w:r>
            <w:r>
              <w:rPr>
                <w:noProof/>
                <w:webHidden/>
              </w:rPr>
              <w:tab/>
            </w:r>
            <w:r>
              <w:rPr>
                <w:noProof/>
                <w:webHidden/>
              </w:rPr>
              <w:fldChar w:fldCharType="begin"/>
            </w:r>
            <w:r>
              <w:rPr>
                <w:noProof/>
                <w:webHidden/>
              </w:rPr>
              <w:instrText xml:space="preserve"> PAGEREF _Toc41861578 \h </w:instrText>
            </w:r>
            <w:r>
              <w:rPr>
                <w:noProof/>
                <w:webHidden/>
              </w:rPr>
            </w:r>
            <w:r>
              <w:rPr>
                <w:noProof/>
                <w:webHidden/>
              </w:rPr>
              <w:fldChar w:fldCharType="separate"/>
            </w:r>
            <w:r>
              <w:rPr>
                <w:noProof/>
                <w:webHidden/>
              </w:rPr>
              <w:t>2</w:t>
            </w:r>
            <w:r>
              <w:rPr>
                <w:noProof/>
                <w:webHidden/>
              </w:rPr>
              <w:fldChar w:fldCharType="end"/>
            </w:r>
          </w:hyperlink>
        </w:p>
        <w:p w14:paraId="63EC60CF" w14:textId="14C94705" w:rsidR="00506AE1" w:rsidRDefault="00506AE1">
          <w:pPr>
            <w:pStyle w:val="ndice1"/>
            <w:rPr>
              <w:rFonts w:asciiTheme="minorHAnsi" w:eastAsiaTheme="minorEastAsia" w:hAnsiTheme="minorHAnsi" w:cstheme="minorBidi"/>
              <w:bCs w:val="0"/>
              <w:smallCaps w:val="0"/>
              <w:noProof/>
              <w:kern w:val="0"/>
              <w:sz w:val="22"/>
              <w:szCs w:val="22"/>
              <w:lang w:eastAsia="pt-PT" w:bidi="ar-SA"/>
            </w:rPr>
          </w:pPr>
          <w:hyperlink w:anchor="_Toc41861579" w:history="1">
            <w:r w:rsidRPr="00E14C91">
              <w:rPr>
                <w:rStyle w:val="Hiperligao"/>
                <w:noProof/>
              </w:rPr>
              <w:t>3</w:t>
            </w:r>
            <w:r>
              <w:rPr>
                <w:rFonts w:asciiTheme="minorHAnsi" w:eastAsiaTheme="minorEastAsia" w:hAnsiTheme="minorHAnsi" w:cstheme="minorBidi"/>
                <w:bCs w:val="0"/>
                <w:smallCaps w:val="0"/>
                <w:noProof/>
                <w:kern w:val="0"/>
                <w:sz w:val="22"/>
                <w:szCs w:val="22"/>
                <w:lang w:eastAsia="pt-PT" w:bidi="ar-SA"/>
              </w:rPr>
              <w:tab/>
            </w:r>
            <w:r w:rsidRPr="00E14C91">
              <w:rPr>
                <w:rStyle w:val="Hiperligao"/>
                <w:noProof/>
              </w:rPr>
              <w:t>Conclusão</w:t>
            </w:r>
            <w:r>
              <w:rPr>
                <w:noProof/>
                <w:webHidden/>
              </w:rPr>
              <w:tab/>
            </w:r>
            <w:r>
              <w:rPr>
                <w:noProof/>
                <w:webHidden/>
              </w:rPr>
              <w:fldChar w:fldCharType="begin"/>
            </w:r>
            <w:r>
              <w:rPr>
                <w:noProof/>
                <w:webHidden/>
              </w:rPr>
              <w:instrText xml:space="preserve"> PAGEREF _Toc41861579 \h </w:instrText>
            </w:r>
            <w:r>
              <w:rPr>
                <w:noProof/>
                <w:webHidden/>
              </w:rPr>
            </w:r>
            <w:r>
              <w:rPr>
                <w:noProof/>
                <w:webHidden/>
              </w:rPr>
              <w:fldChar w:fldCharType="separate"/>
            </w:r>
            <w:r>
              <w:rPr>
                <w:noProof/>
                <w:webHidden/>
              </w:rPr>
              <w:t>9</w:t>
            </w:r>
            <w:r>
              <w:rPr>
                <w:noProof/>
                <w:webHidden/>
              </w:rPr>
              <w:fldChar w:fldCharType="end"/>
            </w:r>
          </w:hyperlink>
        </w:p>
        <w:p w14:paraId="7E4ACF4B" w14:textId="253FF0FC" w:rsidR="00506AE1" w:rsidRDefault="00506AE1">
          <w:pPr>
            <w:pStyle w:val="ndice1"/>
            <w:rPr>
              <w:rFonts w:asciiTheme="minorHAnsi" w:eastAsiaTheme="minorEastAsia" w:hAnsiTheme="minorHAnsi" w:cstheme="minorBidi"/>
              <w:bCs w:val="0"/>
              <w:smallCaps w:val="0"/>
              <w:noProof/>
              <w:kern w:val="0"/>
              <w:sz w:val="22"/>
              <w:szCs w:val="22"/>
              <w:lang w:eastAsia="pt-PT" w:bidi="ar-SA"/>
            </w:rPr>
          </w:pPr>
          <w:hyperlink w:anchor="_Toc41861580" w:history="1">
            <w:r w:rsidRPr="00E14C91">
              <w:rPr>
                <w:rStyle w:val="Hiperligao"/>
                <w:noProof/>
              </w:rPr>
              <w:t>Bibliografia</w:t>
            </w:r>
            <w:r>
              <w:rPr>
                <w:noProof/>
                <w:webHidden/>
              </w:rPr>
              <w:tab/>
            </w:r>
            <w:r>
              <w:rPr>
                <w:noProof/>
                <w:webHidden/>
              </w:rPr>
              <w:fldChar w:fldCharType="begin"/>
            </w:r>
            <w:r>
              <w:rPr>
                <w:noProof/>
                <w:webHidden/>
              </w:rPr>
              <w:instrText xml:space="preserve"> PAGEREF _Toc41861580 \h </w:instrText>
            </w:r>
            <w:r>
              <w:rPr>
                <w:noProof/>
                <w:webHidden/>
              </w:rPr>
            </w:r>
            <w:r>
              <w:rPr>
                <w:noProof/>
                <w:webHidden/>
              </w:rPr>
              <w:fldChar w:fldCharType="separate"/>
            </w:r>
            <w:r>
              <w:rPr>
                <w:noProof/>
                <w:webHidden/>
              </w:rPr>
              <w:t>11</w:t>
            </w:r>
            <w:r>
              <w:rPr>
                <w:noProof/>
                <w:webHidden/>
              </w:rPr>
              <w:fldChar w:fldCharType="end"/>
            </w:r>
          </w:hyperlink>
        </w:p>
        <w:p w14:paraId="44748BFA" w14:textId="16FF783E" w:rsidR="00FD44AA" w:rsidRDefault="00FD44AA" w:rsidP="009D357E">
          <w:pPr>
            <w:ind w:left="794"/>
          </w:pPr>
          <w:r w:rsidRPr="00FD44AA">
            <w:rPr>
              <w:b/>
              <w:bCs/>
              <w:sz w:val="28"/>
              <w:szCs w:val="28"/>
            </w:rPr>
            <w:fldChar w:fldCharType="end"/>
          </w:r>
        </w:p>
      </w:sdtContent>
    </w:sdt>
    <w:p w14:paraId="4EC6C549" w14:textId="77777777" w:rsidR="00286B10" w:rsidRDefault="00286B10" w:rsidP="00286B10">
      <w:pPr>
        <w:pStyle w:val="PargrafodaLista"/>
        <w:suppressAutoHyphens w:val="0"/>
        <w:spacing w:before="0" w:line="240" w:lineRule="auto"/>
        <w:jc w:val="left"/>
        <w:rPr>
          <w:b/>
          <w:bCs/>
          <w:sz w:val="26"/>
          <w:szCs w:val="26"/>
        </w:rPr>
      </w:pPr>
    </w:p>
    <w:p w14:paraId="0FA9E52F" w14:textId="77777777" w:rsidR="00286B10" w:rsidRDefault="00286B10" w:rsidP="00286B10">
      <w:pPr>
        <w:pStyle w:val="PargrafodaLista"/>
        <w:suppressAutoHyphens w:val="0"/>
        <w:spacing w:before="0" w:line="240" w:lineRule="auto"/>
        <w:jc w:val="left"/>
        <w:rPr>
          <w:b/>
          <w:bCs/>
          <w:sz w:val="26"/>
          <w:szCs w:val="26"/>
        </w:rPr>
      </w:pPr>
    </w:p>
    <w:p w14:paraId="746DCC19" w14:textId="77777777" w:rsidR="00286B10" w:rsidRDefault="00286B10" w:rsidP="00286B10">
      <w:pPr>
        <w:pStyle w:val="PargrafodaLista"/>
        <w:suppressAutoHyphens w:val="0"/>
        <w:spacing w:before="0" w:line="240" w:lineRule="auto"/>
        <w:jc w:val="left"/>
        <w:rPr>
          <w:b/>
          <w:bCs/>
          <w:sz w:val="26"/>
          <w:szCs w:val="26"/>
        </w:rPr>
      </w:pPr>
      <w:bookmarkStart w:id="1" w:name="_GoBack"/>
      <w:bookmarkEnd w:id="1"/>
    </w:p>
    <w:p w14:paraId="1B2D07B3" w14:textId="77777777" w:rsidR="00286B10" w:rsidRDefault="00286B10" w:rsidP="00286B10">
      <w:pPr>
        <w:pStyle w:val="PargrafodaLista"/>
        <w:suppressAutoHyphens w:val="0"/>
        <w:spacing w:before="0" w:line="240" w:lineRule="auto"/>
        <w:jc w:val="left"/>
        <w:rPr>
          <w:b/>
          <w:bCs/>
          <w:sz w:val="26"/>
          <w:szCs w:val="26"/>
        </w:rPr>
      </w:pPr>
    </w:p>
    <w:p w14:paraId="252A24EC" w14:textId="77777777" w:rsidR="00286B10" w:rsidRDefault="00286B10" w:rsidP="00286B10">
      <w:pPr>
        <w:pStyle w:val="PargrafodaLista"/>
        <w:suppressAutoHyphens w:val="0"/>
        <w:spacing w:before="0" w:line="240" w:lineRule="auto"/>
        <w:jc w:val="left"/>
        <w:rPr>
          <w:b/>
          <w:bCs/>
          <w:sz w:val="26"/>
          <w:szCs w:val="26"/>
        </w:rPr>
      </w:pPr>
    </w:p>
    <w:p w14:paraId="499DC208" w14:textId="77777777" w:rsidR="00286B10" w:rsidRDefault="00286B10" w:rsidP="00286B10">
      <w:pPr>
        <w:pStyle w:val="PargrafodaLista"/>
        <w:suppressAutoHyphens w:val="0"/>
        <w:spacing w:before="0" w:line="240" w:lineRule="auto"/>
        <w:jc w:val="left"/>
        <w:rPr>
          <w:b/>
          <w:bCs/>
          <w:sz w:val="26"/>
          <w:szCs w:val="26"/>
        </w:rPr>
      </w:pPr>
    </w:p>
    <w:p w14:paraId="09A16DDD" w14:textId="77777777" w:rsidR="00286B10" w:rsidRDefault="00286B10" w:rsidP="00286B10">
      <w:pPr>
        <w:pStyle w:val="PargrafodaLista"/>
        <w:suppressAutoHyphens w:val="0"/>
        <w:spacing w:before="0" w:line="240" w:lineRule="auto"/>
        <w:jc w:val="left"/>
        <w:rPr>
          <w:b/>
          <w:bCs/>
          <w:sz w:val="26"/>
          <w:szCs w:val="26"/>
        </w:rPr>
      </w:pPr>
    </w:p>
    <w:p w14:paraId="5654C04C" w14:textId="77777777" w:rsidR="00286B10" w:rsidRDefault="00286B10" w:rsidP="00286B10">
      <w:pPr>
        <w:pStyle w:val="PargrafodaLista"/>
        <w:suppressAutoHyphens w:val="0"/>
        <w:spacing w:before="0" w:line="240" w:lineRule="auto"/>
        <w:jc w:val="left"/>
        <w:rPr>
          <w:b/>
          <w:bCs/>
          <w:sz w:val="26"/>
          <w:szCs w:val="26"/>
        </w:rPr>
      </w:pPr>
    </w:p>
    <w:p w14:paraId="28B4BA63" w14:textId="77777777" w:rsidR="00286B10" w:rsidRDefault="00286B10" w:rsidP="00286B10">
      <w:pPr>
        <w:pStyle w:val="PargrafodaLista"/>
        <w:suppressAutoHyphens w:val="0"/>
        <w:spacing w:before="0" w:line="240" w:lineRule="auto"/>
        <w:jc w:val="left"/>
        <w:rPr>
          <w:b/>
          <w:bCs/>
          <w:sz w:val="26"/>
          <w:szCs w:val="26"/>
        </w:rPr>
      </w:pPr>
    </w:p>
    <w:p w14:paraId="379202D9" w14:textId="77777777" w:rsidR="00286B10" w:rsidRDefault="00286B10" w:rsidP="00286B10">
      <w:pPr>
        <w:pStyle w:val="PargrafodaLista"/>
        <w:suppressAutoHyphens w:val="0"/>
        <w:spacing w:before="0" w:line="240" w:lineRule="auto"/>
        <w:jc w:val="left"/>
        <w:rPr>
          <w:b/>
          <w:bCs/>
          <w:sz w:val="26"/>
          <w:szCs w:val="26"/>
        </w:rPr>
      </w:pPr>
    </w:p>
    <w:p w14:paraId="200CC32B" w14:textId="77777777" w:rsidR="00286B10" w:rsidRDefault="00286B10" w:rsidP="00286B10">
      <w:pPr>
        <w:pStyle w:val="PargrafodaLista"/>
        <w:suppressAutoHyphens w:val="0"/>
        <w:spacing w:before="0" w:line="240" w:lineRule="auto"/>
        <w:jc w:val="left"/>
        <w:rPr>
          <w:b/>
          <w:bCs/>
          <w:sz w:val="26"/>
          <w:szCs w:val="26"/>
        </w:rPr>
      </w:pPr>
    </w:p>
    <w:p w14:paraId="5FFCE906" w14:textId="77777777" w:rsidR="00286B10" w:rsidRDefault="00286B10" w:rsidP="00286B10">
      <w:pPr>
        <w:pStyle w:val="PargrafodaLista"/>
        <w:suppressAutoHyphens w:val="0"/>
        <w:spacing w:before="0" w:line="240" w:lineRule="auto"/>
        <w:jc w:val="left"/>
        <w:rPr>
          <w:b/>
          <w:bCs/>
          <w:sz w:val="26"/>
          <w:szCs w:val="26"/>
        </w:rPr>
      </w:pPr>
    </w:p>
    <w:p w14:paraId="66410131" w14:textId="77777777" w:rsidR="00286B10" w:rsidRDefault="00286B10" w:rsidP="00286B10">
      <w:pPr>
        <w:pStyle w:val="PargrafodaLista"/>
        <w:suppressAutoHyphens w:val="0"/>
        <w:spacing w:before="0" w:line="240" w:lineRule="auto"/>
        <w:jc w:val="left"/>
        <w:rPr>
          <w:b/>
          <w:bCs/>
          <w:sz w:val="26"/>
          <w:szCs w:val="26"/>
        </w:rPr>
      </w:pPr>
    </w:p>
    <w:p w14:paraId="7BC93EB9" w14:textId="77777777" w:rsidR="00286B10" w:rsidRDefault="00286B10" w:rsidP="00286B10">
      <w:pPr>
        <w:pStyle w:val="PargrafodaLista"/>
        <w:suppressAutoHyphens w:val="0"/>
        <w:spacing w:before="0" w:line="240" w:lineRule="auto"/>
        <w:jc w:val="left"/>
        <w:rPr>
          <w:b/>
          <w:bCs/>
          <w:sz w:val="26"/>
          <w:szCs w:val="26"/>
        </w:rPr>
      </w:pPr>
    </w:p>
    <w:p w14:paraId="0881C3C7" w14:textId="77777777" w:rsidR="00286B10" w:rsidRDefault="00286B10" w:rsidP="00286B10">
      <w:pPr>
        <w:pStyle w:val="PargrafodaLista"/>
        <w:suppressAutoHyphens w:val="0"/>
        <w:spacing w:before="0" w:line="240" w:lineRule="auto"/>
        <w:jc w:val="left"/>
        <w:rPr>
          <w:b/>
          <w:bCs/>
          <w:sz w:val="26"/>
          <w:szCs w:val="26"/>
        </w:rPr>
      </w:pPr>
    </w:p>
    <w:p w14:paraId="405F0CCF" w14:textId="77777777" w:rsidR="00286B10" w:rsidRDefault="00286B10" w:rsidP="00286B10">
      <w:pPr>
        <w:pStyle w:val="PargrafodaLista"/>
        <w:suppressAutoHyphens w:val="0"/>
        <w:spacing w:before="0" w:line="240" w:lineRule="auto"/>
        <w:jc w:val="left"/>
        <w:rPr>
          <w:b/>
          <w:bCs/>
          <w:sz w:val="26"/>
          <w:szCs w:val="26"/>
        </w:rPr>
      </w:pPr>
    </w:p>
    <w:p w14:paraId="2738C472" w14:textId="77777777" w:rsidR="00286B10" w:rsidRDefault="00286B10" w:rsidP="00286B10">
      <w:pPr>
        <w:pStyle w:val="PargrafodaLista"/>
        <w:suppressAutoHyphens w:val="0"/>
        <w:spacing w:before="0" w:line="240" w:lineRule="auto"/>
        <w:jc w:val="left"/>
        <w:rPr>
          <w:b/>
          <w:bCs/>
          <w:sz w:val="26"/>
          <w:szCs w:val="26"/>
        </w:rPr>
      </w:pPr>
    </w:p>
    <w:p w14:paraId="53692C4E" w14:textId="77777777" w:rsidR="00286B10" w:rsidRDefault="00286B10" w:rsidP="00286B10">
      <w:pPr>
        <w:pStyle w:val="PargrafodaLista"/>
        <w:suppressAutoHyphens w:val="0"/>
        <w:spacing w:before="0" w:line="240" w:lineRule="auto"/>
        <w:jc w:val="left"/>
        <w:rPr>
          <w:b/>
          <w:bCs/>
          <w:sz w:val="26"/>
          <w:szCs w:val="26"/>
        </w:rPr>
      </w:pPr>
    </w:p>
    <w:p w14:paraId="11D09842" w14:textId="77777777" w:rsidR="00286B10" w:rsidRDefault="00286B10" w:rsidP="00286B10">
      <w:pPr>
        <w:pStyle w:val="PargrafodaLista"/>
        <w:suppressAutoHyphens w:val="0"/>
        <w:spacing w:before="0" w:line="240" w:lineRule="auto"/>
        <w:jc w:val="left"/>
        <w:rPr>
          <w:b/>
          <w:bCs/>
          <w:sz w:val="26"/>
          <w:szCs w:val="26"/>
        </w:rPr>
      </w:pPr>
    </w:p>
    <w:p w14:paraId="354E7DB0" w14:textId="77777777" w:rsidR="00286B10" w:rsidRDefault="00286B10" w:rsidP="00286B10">
      <w:pPr>
        <w:pStyle w:val="PargrafodaLista"/>
        <w:suppressAutoHyphens w:val="0"/>
        <w:spacing w:before="0" w:line="240" w:lineRule="auto"/>
        <w:jc w:val="left"/>
        <w:rPr>
          <w:b/>
          <w:bCs/>
          <w:sz w:val="26"/>
          <w:szCs w:val="26"/>
        </w:rPr>
      </w:pPr>
    </w:p>
    <w:p w14:paraId="59CC8958" w14:textId="77777777" w:rsidR="00286B10" w:rsidRDefault="00286B10" w:rsidP="00286B10">
      <w:pPr>
        <w:pStyle w:val="PargrafodaLista"/>
        <w:suppressAutoHyphens w:val="0"/>
        <w:spacing w:before="0" w:line="240" w:lineRule="auto"/>
        <w:jc w:val="left"/>
        <w:rPr>
          <w:b/>
          <w:bCs/>
          <w:sz w:val="26"/>
          <w:szCs w:val="26"/>
        </w:rPr>
      </w:pPr>
    </w:p>
    <w:p w14:paraId="0D3D4FA6" w14:textId="77777777" w:rsidR="00286B10" w:rsidRDefault="00286B10" w:rsidP="00286B10">
      <w:pPr>
        <w:pStyle w:val="PargrafodaLista"/>
        <w:suppressAutoHyphens w:val="0"/>
        <w:spacing w:before="0" w:line="240" w:lineRule="auto"/>
        <w:jc w:val="left"/>
        <w:rPr>
          <w:b/>
          <w:bCs/>
          <w:sz w:val="26"/>
          <w:szCs w:val="26"/>
        </w:rPr>
      </w:pPr>
    </w:p>
    <w:p w14:paraId="236FCB78" w14:textId="77777777" w:rsidR="00286B10" w:rsidRDefault="00286B10" w:rsidP="00286B10">
      <w:pPr>
        <w:pStyle w:val="PargrafodaLista"/>
        <w:suppressAutoHyphens w:val="0"/>
        <w:spacing w:before="0" w:line="240" w:lineRule="auto"/>
        <w:jc w:val="left"/>
        <w:rPr>
          <w:b/>
          <w:bCs/>
          <w:sz w:val="26"/>
          <w:szCs w:val="26"/>
        </w:rPr>
      </w:pPr>
    </w:p>
    <w:p w14:paraId="58ED7F7F" w14:textId="77777777" w:rsidR="00286B10" w:rsidRDefault="00286B10" w:rsidP="00286B10">
      <w:pPr>
        <w:pStyle w:val="PargrafodaLista"/>
        <w:suppressAutoHyphens w:val="0"/>
        <w:spacing w:before="0" w:line="240" w:lineRule="auto"/>
        <w:jc w:val="left"/>
        <w:rPr>
          <w:b/>
          <w:bCs/>
          <w:sz w:val="26"/>
          <w:szCs w:val="26"/>
        </w:rPr>
      </w:pPr>
    </w:p>
    <w:p w14:paraId="1CAAAE03" w14:textId="77777777" w:rsidR="00286B10" w:rsidRDefault="00286B10" w:rsidP="00286B10">
      <w:pPr>
        <w:pStyle w:val="PargrafodaLista"/>
        <w:suppressAutoHyphens w:val="0"/>
        <w:spacing w:before="0" w:line="240" w:lineRule="auto"/>
        <w:jc w:val="left"/>
        <w:rPr>
          <w:b/>
          <w:bCs/>
          <w:sz w:val="26"/>
          <w:szCs w:val="26"/>
        </w:rPr>
      </w:pPr>
    </w:p>
    <w:p w14:paraId="38C6BB32" w14:textId="77777777" w:rsidR="00286B10" w:rsidRDefault="00286B10" w:rsidP="00286B10">
      <w:pPr>
        <w:pStyle w:val="PargrafodaLista"/>
        <w:suppressAutoHyphens w:val="0"/>
        <w:spacing w:before="0" w:line="240" w:lineRule="auto"/>
        <w:jc w:val="left"/>
        <w:rPr>
          <w:b/>
          <w:bCs/>
          <w:sz w:val="26"/>
          <w:szCs w:val="26"/>
        </w:rPr>
      </w:pPr>
    </w:p>
    <w:p w14:paraId="43DE6DF9" w14:textId="77777777" w:rsidR="00286B10" w:rsidRDefault="00286B10" w:rsidP="00286B10">
      <w:pPr>
        <w:pStyle w:val="PargrafodaLista"/>
        <w:suppressAutoHyphens w:val="0"/>
        <w:spacing w:before="0" w:line="240" w:lineRule="auto"/>
        <w:jc w:val="left"/>
        <w:rPr>
          <w:b/>
          <w:bCs/>
          <w:sz w:val="26"/>
          <w:szCs w:val="26"/>
        </w:rPr>
      </w:pPr>
    </w:p>
    <w:p w14:paraId="181CC0BC" w14:textId="77777777" w:rsidR="00FD44AA" w:rsidRDefault="00FD44AA" w:rsidP="00286B10">
      <w:pPr>
        <w:pStyle w:val="PargrafodaLista"/>
        <w:suppressAutoHyphens w:val="0"/>
        <w:spacing w:before="0" w:line="240" w:lineRule="auto"/>
        <w:jc w:val="left"/>
        <w:rPr>
          <w:b/>
          <w:bCs/>
          <w:sz w:val="26"/>
          <w:szCs w:val="26"/>
        </w:rPr>
      </w:pPr>
    </w:p>
    <w:p w14:paraId="425668BA" w14:textId="77777777" w:rsidR="00FD44AA" w:rsidRPr="00B556EC" w:rsidRDefault="00FD44AA" w:rsidP="00B556EC">
      <w:pPr>
        <w:suppressAutoHyphens w:val="0"/>
        <w:spacing w:before="0" w:line="240" w:lineRule="auto"/>
        <w:jc w:val="left"/>
        <w:rPr>
          <w:b/>
          <w:bCs/>
          <w:sz w:val="26"/>
          <w:szCs w:val="26"/>
        </w:rPr>
      </w:pPr>
    </w:p>
    <w:p w14:paraId="3D960159" w14:textId="220559E5" w:rsidR="00286B10" w:rsidRPr="00286B10" w:rsidRDefault="00286B10" w:rsidP="00286B10">
      <w:pPr>
        <w:pStyle w:val="PargrafodaLista"/>
        <w:suppressAutoHyphens w:val="0"/>
        <w:spacing w:before="0" w:line="240" w:lineRule="auto"/>
        <w:jc w:val="left"/>
        <w:rPr>
          <w:b/>
          <w:bCs/>
          <w:sz w:val="24"/>
          <w:szCs w:val="24"/>
        </w:rPr>
      </w:pPr>
      <w:r>
        <w:rPr>
          <w:b/>
          <w:bCs/>
          <w:sz w:val="26"/>
          <w:szCs w:val="26"/>
        </w:rPr>
        <w:lastRenderedPageBreak/>
        <w:t xml:space="preserve"> </w:t>
      </w:r>
    </w:p>
    <w:p w14:paraId="255C72FB" w14:textId="77777777" w:rsidR="002F46F2" w:rsidRPr="000D7293" w:rsidRDefault="002F46F2" w:rsidP="009C20C6">
      <w:pPr>
        <w:pStyle w:val="Seccao"/>
        <w:spacing w:before="0"/>
      </w:pPr>
      <w:r w:rsidRPr="000D7293">
        <w:t>Lista de Figuras</w:t>
      </w:r>
    </w:p>
    <w:p w14:paraId="20FFF0B5" w14:textId="75847A05" w:rsidR="003D1248" w:rsidRDefault="003D1248" w:rsidP="009C20C6">
      <w:pPr>
        <w:pStyle w:val="ndicedeilustraes"/>
        <w:tabs>
          <w:tab w:val="right" w:leader="dot" w:pos="8607"/>
        </w:tabs>
        <w:spacing w:before="0"/>
        <w:rPr>
          <w:noProof/>
        </w:rPr>
      </w:pPr>
      <w:r>
        <w:fldChar w:fldCharType="begin"/>
      </w:r>
      <w:r>
        <w:instrText xml:space="preserve"> TOC \c "Figura" </w:instrText>
      </w:r>
      <w:r>
        <w:fldChar w:fldCharType="separate"/>
      </w:r>
      <w:r w:rsidRPr="003A5CCC">
        <w:rPr>
          <w:noProof/>
        </w:rPr>
        <w:t xml:space="preserve">Figura 1: </w:t>
      </w:r>
      <w:r w:rsidR="00117233" w:rsidRPr="00117233">
        <w:rPr>
          <w:noProof/>
        </w:rPr>
        <w:t>Método que regista novo utilizador e coloca esse utilizador no chat</w:t>
      </w:r>
      <w:r w:rsidRPr="003A5CCC">
        <w:rPr>
          <w:noProof/>
        </w:rPr>
        <w:tab/>
      </w:r>
    </w:p>
    <w:p w14:paraId="7C5060AA" w14:textId="72B2920E" w:rsidR="000F18C7" w:rsidRDefault="000F18C7" w:rsidP="000F18C7">
      <w:pPr>
        <w:pStyle w:val="ndicedeilustraes"/>
        <w:tabs>
          <w:tab w:val="right" w:leader="dot" w:pos="8607"/>
        </w:tabs>
        <w:spacing w:before="0"/>
        <w:rPr>
          <w:rFonts w:asciiTheme="minorHAnsi" w:eastAsiaTheme="minorEastAsia" w:hAnsiTheme="minorHAnsi" w:cstheme="minorBidi"/>
          <w:noProof/>
          <w:kern w:val="0"/>
          <w:sz w:val="24"/>
          <w:szCs w:val="24"/>
          <w:lang w:eastAsia="ja-JP" w:bidi="ar-SA"/>
        </w:rPr>
      </w:pPr>
      <w:r>
        <w:fldChar w:fldCharType="begin"/>
      </w:r>
      <w:r>
        <w:instrText xml:space="preserve"> TOC \c "Figura" </w:instrText>
      </w:r>
      <w:r>
        <w:fldChar w:fldCharType="separate"/>
      </w:r>
      <w:r w:rsidRPr="003A5CCC">
        <w:rPr>
          <w:noProof/>
        </w:rPr>
        <w:t xml:space="preserve">Figura </w:t>
      </w:r>
      <w:r>
        <w:rPr>
          <w:noProof/>
        </w:rPr>
        <w:t>2</w:t>
      </w:r>
      <w:r w:rsidRPr="003A5CCC">
        <w:rPr>
          <w:noProof/>
        </w:rPr>
        <w:t xml:space="preserve">: </w:t>
      </w:r>
      <w:r w:rsidR="00117233" w:rsidRPr="00117233">
        <w:rPr>
          <w:noProof/>
        </w:rPr>
        <w:t>Exemplo do servidor a receber dados relacionados ao novo utilizador</w:t>
      </w:r>
      <w:r w:rsidRPr="003A5CCC">
        <w:rPr>
          <w:noProof/>
        </w:rPr>
        <w:tab/>
      </w:r>
    </w:p>
    <w:p w14:paraId="3DA78BE7" w14:textId="3F19E9B9" w:rsidR="000F18C7" w:rsidRDefault="000F18C7" w:rsidP="000F18C7">
      <w:pPr>
        <w:pStyle w:val="ndicedeilustraes"/>
        <w:tabs>
          <w:tab w:val="right" w:leader="dot" w:pos="8607"/>
        </w:tabs>
        <w:spacing w:before="0"/>
        <w:rPr>
          <w:rFonts w:asciiTheme="minorHAnsi" w:eastAsiaTheme="minorEastAsia" w:hAnsiTheme="minorHAnsi" w:cstheme="minorBidi"/>
          <w:noProof/>
          <w:kern w:val="0"/>
          <w:sz w:val="24"/>
          <w:szCs w:val="24"/>
          <w:lang w:eastAsia="ja-JP" w:bidi="ar-SA"/>
        </w:rPr>
      </w:pPr>
      <w:r>
        <w:fldChar w:fldCharType="end"/>
      </w:r>
      <w:r>
        <w:fldChar w:fldCharType="begin"/>
      </w:r>
      <w:r>
        <w:instrText xml:space="preserve"> TOC \c "Figura" </w:instrText>
      </w:r>
      <w:r>
        <w:fldChar w:fldCharType="separate"/>
      </w:r>
      <w:r w:rsidRPr="003A5CCC">
        <w:rPr>
          <w:noProof/>
        </w:rPr>
        <w:t xml:space="preserve">Figura </w:t>
      </w:r>
      <w:r>
        <w:rPr>
          <w:noProof/>
        </w:rPr>
        <w:t>3</w:t>
      </w:r>
      <w:r w:rsidRPr="003A5CCC">
        <w:rPr>
          <w:noProof/>
        </w:rPr>
        <w:t xml:space="preserve">: </w:t>
      </w:r>
      <w:r w:rsidR="00117233" w:rsidRPr="00117233">
        <w:rPr>
          <w:noProof/>
        </w:rPr>
        <w:t>Processo do Log-in</w:t>
      </w:r>
      <w:r w:rsidRPr="003A5CCC">
        <w:rPr>
          <w:noProof/>
        </w:rPr>
        <w:tab/>
      </w:r>
    </w:p>
    <w:p w14:paraId="53494429" w14:textId="01A359DC" w:rsidR="000F18C7" w:rsidRDefault="000F18C7" w:rsidP="000F18C7">
      <w:pPr>
        <w:pStyle w:val="ndicedeilustraes"/>
        <w:tabs>
          <w:tab w:val="right" w:leader="dot" w:pos="8607"/>
        </w:tabs>
        <w:spacing w:before="0"/>
        <w:rPr>
          <w:rFonts w:asciiTheme="minorHAnsi" w:eastAsiaTheme="minorEastAsia" w:hAnsiTheme="minorHAnsi" w:cstheme="minorBidi"/>
          <w:noProof/>
          <w:kern w:val="0"/>
          <w:sz w:val="24"/>
          <w:szCs w:val="24"/>
          <w:lang w:eastAsia="ja-JP" w:bidi="ar-SA"/>
        </w:rPr>
      </w:pPr>
      <w:r>
        <w:fldChar w:fldCharType="end"/>
      </w:r>
      <w:r>
        <w:fldChar w:fldCharType="begin"/>
      </w:r>
      <w:r>
        <w:instrText xml:space="preserve"> TOC \c "Figura" </w:instrText>
      </w:r>
      <w:r>
        <w:fldChar w:fldCharType="separate"/>
      </w:r>
      <w:r w:rsidRPr="003A5CCC">
        <w:rPr>
          <w:noProof/>
        </w:rPr>
        <w:t xml:space="preserve">Figura </w:t>
      </w:r>
      <w:r>
        <w:rPr>
          <w:noProof/>
        </w:rPr>
        <w:t>4</w:t>
      </w:r>
      <w:r w:rsidRPr="003A5CCC">
        <w:rPr>
          <w:noProof/>
        </w:rPr>
        <w:t xml:space="preserve">: </w:t>
      </w:r>
      <w:r w:rsidR="00117233" w:rsidRPr="00117233">
        <w:rPr>
          <w:noProof/>
        </w:rPr>
        <w:t>Exemplo de uma “thread” a ser incializada usando o método “ChatNovo”</w:t>
      </w:r>
      <w:r w:rsidRPr="003A5CCC">
        <w:rPr>
          <w:noProof/>
        </w:rPr>
        <w:tab/>
      </w:r>
    </w:p>
    <w:p w14:paraId="7BDF380F" w14:textId="093EF69D" w:rsidR="000F18C7" w:rsidRDefault="000F18C7" w:rsidP="000F18C7">
      <w:pPr>
        <w:pStyle w:val="ndicedeilustraes"/>
        <w:tabs>
          <w:tab w:val="right" w:leader="dot" w:pos="8607"/>
        </w:tabs>
        <w:spacing w:before="0"/>
        <w:rPr>
          <w:rFonts w:asciiTheme="minorHAnsi" w:eastAsiaTheme="minorEastAsia" w:hAnsiTheme="minorHAnsi" w:cstheme="minorBidi"/>
          <w:noProof/>
          <w:kern w:val="0"/>
          <w:sz w:val="24"/>
          <w:szCs w:val="24"/>
          <w:lang w:eastAsia="ja-JP" w:bidi="ar-SA"/>
        </w:rPr>
      </w:pPr>
      <w:r>
        <w:fldChar w:fldCharType="end"/>
      </w:r>
      <w:r>
        <w:fldChar w:fldCharType="begin"/>
      </w:r>
      <w:r>
        <w:instrText xml:space="preserve"> TOC \c "Figura" </w:instrText>
      </w:r>
      <w:r>
        <w:fldChar w:fldCharType="separate"/>
      </w:r>
      <w:r w:rsidRPr="003A5CCC">
        <w:rPr>
          <w:noProof/>
        </w:rPr>
        <w:t xml:space="preserve">Figura </w:t>
      </w:r>
      <w:r>
        <w:rPr>
          <w:noProof/>
        </w:rPr>
        <w:t>5</w:t>
      </w:r>
      <w:r w:rsidRPr="003A5CCC">
        <w:rPr>
          <w:noProof/>
        </w:rPr>
        <w:t xml:space="preserve">: </w:t>
      </w:r>
      <w:r w:rsidR="00117233" w:rsidRPr="00117233">
        <w:rPr>
          <w:noProof/>
        </w:rPr>
        <w:t>Parte do método “ChatNovo” em que vemos o servidor a receber uma mensagem</w:t>
      </w:r>
      <w:r w:rsidRPr="003A5CCC">
        <w:rPr>
          <w:noProof/>
        </w:rPr>
        <w:tab/>
      </w:r>
    </w:p>
    <w:p w14:paraId="085A2237" w14:textId="2653A314" w:rsidR="000F18C7" w:rsidRDefault="000F18C7" w:rsidP="000F18C7">
      <w:pPr>
        <w:pStyle w:val="ndicedeilustraes"/>
        <w:tabs>
          <w:tab w:val="right" w:leader="dot" w:pos="8607"/>
        </w:tabs>
        <w:spacing w:before="0"/>
        <w:rPr>
          <w:rFonts w:asciiTheme="minorHAnsi" w:eastAsiaTheme="minorEastAsia" w:hAnsiTheme="minorHAnsi" w:cstheme="minorBidi"/>
          <w:noProof/>
          <w:kern w:val="0"/>
          <w:sz w:val="24"/>
          <w:szCs w:val="24"/>
          <w:lang w:eastAsia="ja-JP" w:bidi="ar-SA"/>
        </w:rPr>
      </w:pPr>
      <w:r>
        <w:fldChar w:fldCharType="end"/>
      </w:r>
      <w:r>
        <w:fldChar w:fldCharType="begin"/>
      </w:r>
      <w:r>
        <w:instrText xml:space="preserve"> TOC \c "Figura" </w:instrText>
      </w:r>
      <w:r>
        <w:fldChar w:fldCharType="separate"/>
      </w:r>
      <w:r w:rsidRPr="003A5CCC">
        <w:rPr>
          <w:noProof/>
        </w:rPr>
        <w:t xml:space="preserve">Figura </w:t>
      </w:r>
      <w:r>
        <w:rPr>
          <w:noProof/>
        </w:rPr>
        <w:t>6</w:t>
      </w:r>
      <w:r w:rsidRPr="003A5CCC">
        <w:rPr>
          <w:noProof/>
        </w:rPr>
        <w:t xml:space="preserve">: </w:t>
      </w:r>
      <w:r w:rsidR="00117233" w:rsidRPr="00117233">
        <w:rPr>
          <w:noProof/>
        </w:rPr>
        <w:t>Todas as Listas usadas</w:t>
      </w:r>
      <w:r w:rsidRPr="003A5CCC">
        <w:rPr>
          <w:noProof/>
        </w:rPr>
        <w:tab/>
      </w:r>
    </w:p>
    <w:p w14:paraId="0755A28C" w14:textId="671EA1B5" w:rsidR="000F18C7" w:rsidRDefault="000F18C7" w:rsidP="000F18C7">
      <w:pPr>
        <w:pStyle w:val="ndicedeilustraes"/>
        <w:tabs>
          <w:tab w:val="right" w:leader="dot" w:pos="8607"/>
        </w:tabs>
        <w:spacing w:before="0"/>
        <w:rPr>
          <w:rFonts w:asciiTheme="minorHAnsi" w:eastAsiaTheme="minorEastAsia" w:hAnsiTheme="minorHAnsi" w:cstheme="minorBidi"/>
          <w:noProof/>
          <w:kern w:val="0"/>
          <w:sz w:val="24"/>
          <w:szCs w:val="24"/>
          <w:lang w:eastAsia="ja-JP" w:bidi="ar-SA"/>
        </w:rPr>
      </w:pPr>
      <w:r>
        <w:fldChar w:fldCharType="end"/>
      </w:r>
      <w:r>
        <w:fldChar w:fldCharType="begin"/>
      </w:r>
      <w:r>
        <w:instrText xml:space="preserve"> TOC \c "Figura" </w:instrText>
      </w:r>
      <w:r>
        <w:fldChar w:fldCharType="separate"/>
      </w:r>
      <w:r w:rsidRPr="003A5CCC">
        <w:rPr>
          <w:noProof/>
        </w:rPr>
        <w:t xml:space="preserve">Figura </w:t>
      </w:r>
      <w:r>
        <w:rPr>
          <w:noProof/>
        </w:rPr>
        <w:t>7</w:t>
      </w:r>
      <w:r w:rsidRPr="003A5CCC">
        <w:rPr>
          <w:noProof/>
        </w:rPr>
        <w:t xml:space="preserve">: </w:t>
      </w:r>
      <w:r w:rsidR="00117233" w:rsidRPr="00117233">
        <w:rPr>
          <w:noProof/>
        </w:rPr>
        <w:t>Client a tentar conectar-se ao servidor com ip “192.168.43.159”</w:t>
      </w:r>
      <w:r w:rsidRPr="003A5CCC">
        <w:rPr>
          <w:noProof/>
        </w:rPr>
        <w:tab/>
      </w:r>
    </w:p>
    <w:p w14:paraId="5016F05E" w14:textId="780B3798" w:rsidR="000F18C7" w:rsidRDefault="000F18C7" w:rsidP="000F18C7">
      <w:pPr>
        <w:pStyle w:val="ndicedeilustraes"/>
        <w:tabs>
          <w:tab w:val="right" w:leader="dot" w:pos="8607"/>
        </w:tabs>
        <w:spacing w:before="0"/>
        <w:rPr>
          <w:rFonts w:asciiTheme="minorHAnsi" w:eastAsiaTheme="minorEastAsia" w:hAnsiTheme="minorHAnsi" w:cstheme="minorBidi"/>
          <w:noProof/>
          <w:kern w:val="0"/>
          <w:sz w:val="24"/>
          <w:szCs w:val="24"/>
          <w:lang w:eastAsia="ja-JP" w:bidi="ar-SA"/>
        </w:rPr>
      </w:pPr>
      <w:r>
        <w:fldChar w:fldCharType="end"/>
      </w:r>
      <w:r>
        <w:fldChar w:fldCharType="begin"/>
      </w:r>
      <w:r>
        <w:instrText xml:space="preserve"> TOC \c "Figura" </w:instrText>
      </w:r>
      <w:r>
        <w:fldChar w:fldCharType="separate"/>
      </w:r>
      <w:r w:rsidRPr="003A5CCC">
        <w:rPr>
          <w:noProof/>
        </w:rPr>
        <w:t xml:space="preserve">Figura </w:t>
      </w:r>
      <w:r>
        <w:rPr>
          <w:noProof/>
        </w:rPr>
        <w:t>8</w:t>
      </w:r>
      <w:r w:rsidRPr="003A5CCC">
        <w:rPr>
          <w:noProof/>
        </w:rPr>
        <w:t>:</w:t>
      </w:r>
      <w:r w:rsidR="00117233" w:rsidRPr="00117233">
        <w:t xml:space="preserve"> </w:t>
      </w:r>
      <w:r w:rsidR="00117233" w:rsidRPr="00117233">
        <w:rPr>
          <w:noProof/>
        </w:rPr>
        <w:t>Client a enviar os parâmetros de registo para o servidor</w:t>
      </w:r>
      <w:r w:rsidRPr="003A5CCC">
        <w:rPr>
          <w:noProof/>
        </w:rPr>
        <w:tab/>
      </w:r>
    </w:p>
    <w:p w14:paraId="57EF58D1" w14:textId="42A23419" w:rsidR="000F18C7" w:rsidRDefault="000F18C7" w:rsidP="000F18C7">
      <w:pPr>
        <w:pStyle w:val="ndicedeilustraes"/>
        <w:tabs>
          <w:tab w:val="right" w:leader="dot" w:pos="8607"/>
        </w:tabs>
        <w:spacing w:before="0"/>
        <w:rPr>
          <w:rFonts w:asciiTheme="minorHAnsi" w:eastAsiaTheme="minorEastAsia" w:hAnsiTheme="minorHAnsi" w:cstheme="minorBidi"/>
          <w:noProof/>
          <w:kern w:val="0"/>
          <w:sz w:val="24"/>
          <w:szCs w:val="24"/>
          <w:lang w:eastAsia="ja-JP" w:bidi="ar-SA"/>
        </w:rPr>
      </w:pPr>
      <w:r>
        <w:fldChar w:fldCharType="end"/>
      </w:r>
      <w:r>
        <w:fldChar w:fldCharType="begin"/>
      </w:r>
      <w:r>
        <w:instrText xml:space="preserve"> TOC \c "Figura" </w:instrText>
      </w:r>
      <w:r>
        <w:fldChar w:fldCharType="separate"/>
      </w:r>
      <w:r w:rsidRPr="003A5CCC">
        <w:rPr>
          <w:noProof/>
        </w:rPr>
        <w:t xml:space="preserve">Figura </w:t>
      </w:r>
      <w:r>
        <w:rPr>
          <w:noProof/>
        </w:rPr>
        <w:t>9</w:t>
      </w:r>
      <w:r w:rsidRPr="003A5CCC">
        <w:rPr>
          <w:noProof/>
        </w:rPr>
        <w:t xml:space="preserve">: </w:t>
      </w:r>
      <w:r w:rsidR="00117233" w:rsidRPr="00117233">
        <w:rPr>
          <w:noProof/>
        </w:rPr>
        <w:t>Criação de uma thread que recebe mensagens no “background”</w:t>
      </w:r>
      <w:r w:rsidRPr="003A5CCC">
        <w:rPr>
          <w:noProof/>
        </w:rPr>
        <w:tab/>
      </w:r>
    </w:p>
    <w:p w14:paraId="730DFEBF" w14:textId="5294F13B" w:rsidR="000F18C7" w:rsidRDefault="000F18C7" w:rsidP="000F18C7">
      <w:pPr>
        <w:pStyle w:val="ndicedeilustraes"/>
        <w:tabs>
          <w:tab w:val="right" w:leader="dot" w:pos="8607"/>
        </w:tabs>
        <w:spacing w:before="0"/>
        <w:rPr>
          <w:rFonts w:asciiTheme="minorHAnsi" w:eastAsiaTheme="minorEastAsia" w:hAnsiTheme="minorHAnsi" w:cstheme="minorBidi"/>
          <w:noProof/>
          <w:kern w:val="0"/>
          <w:sz w:val="24"/>
          <w:szCs w:val="24"/>
          <w:lang w:eastAsia="ja-JP" w:bidi="ar-SA"/>
        </w:rPr>
      </w:pPr>
      <w:r>
        <w:fldChar w:fldCharType="end"/>
      </w:r>
      <w:r>
        <w:fldChar w:fldCharType="begin"/>
      </w:r>
      <w:r>
        <w:instrText xml:space="preserve"> TOC \c "Figura" </w:instrText>
      </w:r>
      <w:r>
        <w:fldChar w:fldCharType="separate"/>
      </w:r>
      <w:r w:rsidRPr="003A5CCC">
        <w:rPr>
          <w:noProof/>
        </w:rPr>
        <w:t>Figura 1</w:t>
      </w:r>
      <w:r>
        <w:rPr>
          <w:noProof/>
        </w:rPr>
        <w:t>0</w:t>
      </w:r>
      <w:r w:rsidRPr="003A5CCC">
        <w:rPr>
          <w:noProof/>
        </w:rPr>
        <w:t xml:space="preserve">: </w:t>
      </w:r>
      <w:r w:rsidR="00117233" w:rsidRPr="00117233">
        <w:rPr>
          <w:noProof/>
        </w:rPr>
        <w:t>Loop que se encarrega de enviar mensagens para o servidor</w:t>
      </w:r>
      <w:r w:rsidRPr="003A5CCC">
        <w:rPr>
          <w:noProof/>
        </w:rPr>
        <w:tab/>
      </w:r>
    </w:p>
    <w:p w14:paraId="7E9BBF24" w14:textId="7AF2DEFE" w:rsidR="000F18C7" w:rsidRPr="000F18C7" w:rsidRDefault="000F18C7" w:rsidP="000F18C7">
      <w:r>
        <w:fldChar w:fldCharType="end"/>
      </w:r>
    </w:p>
    <w:p w14:paraId="6B1ED4CD" w14:textId="77777777" w:rsidR="002F46F2" w:rsidRPr="000D7293" w:rsidRDefault="003D1248" w:rsidP="009C20C6">
      <w:pPr>
        <w:spacing w:before="0"/>
      </w:pPr>
      <w:r>
        <w:fldChar w:fldCharType="end"/>
      </w:r>
    </w:p>
    <w:p w14:paraId="39A8C01C" w14:textId="77777777" w:rsidR="002F46F2" w:rsidRPr="000D7293" w:rsidRDefault="002F46F2" w:rsidP="009C20C6">
      <w:pPr>
        <w:spacing w:before="0"/>
        <w:sectPr w:rsidR="002F46F2" w:rsidRPr="000D7293" w:rsidSect="003D1248">
          <w:footerReference w:type="even" r:id="rId10"/>
          <w:footerReference w:type="default" r:id="rId11"/>
          <w:footerReference w:type="first" r:id="rId12"/>
          <w:type w:val="continuous"/>
          <w:pgSz w:w="11905" w:h="16837"/>
          <w:pgMar w:top="1701" w:right="1247" w:bottom="1134" w:left="1814" w:header="720" w:footer="720" w:gutter="227"/>
          <w:pgNumType w:fmt="upperRoman" w:start="1"/>
          <w:cols w:space="720"/>
          <w:formProt w:val="0"/>
          <w:docGrid w:linePitch="240" w:charSpace="36864"/>
        </w:sectPr>
      </w:pPr>
    </w:p>
    <w:p w14:paraId="21F51404" w14:textId="6715321C" w:rsidR="00D16BFC" w:rsidRPr="00B556EC" w:rsidRDefault="00AD3584" w:rsidP="009C20C6">
      <w:pPr>
        <w:pStyle w:val="Ttulo1"/>
        <w:spacing w:before="0"/>
        <w:rPr>
          <w:sz w:val="30"/>
          <w:szCs w:val="30"/>
        </w:rPr>
      </w:pPr>
      <w:bookmarkStart w:id="2" w:name="_Toc41861574"/>
      <w:r w:rsidRPr="00B556EC">
        <w:rPr>
          <w:sz w:val="30"/>
          <w:szCs w:val="30"/>
        </w:rPr>
        <w:lastRenderedPageBreak/>
        <w:t>Introdução</w:t>
      </w:r>
      <w:bookmarkEnd w:id="2"/>
    </w:p>
    <w:p w14:paraId="73E9CB27" w14:textId="77777777" w:rsidR="003D1248" w:rsidRPr="000D7293" w:rsidRDefault="003D1248"/>
    <w:p w14:paraId="71BBF815" w14:textId="1E039D19" w:rsidR="002F46F2" w:rsidRPr="00B556EC" w:rsidRDefault="00DA4284" w:rsidP="009C20C6">
      <w:pPr>
        <w:pStyle w:val="Ttulo2"/>
        <w:numPr>
          <w:ilvl w:val="0"/>
          <w:numId w:val="0"/>
        </w:numPr>
        <w:spacing w:before="840" w:after="360"/>
        <w:rPr>
          <w:sz w:val="28"/>
          <w:szCs w:val="28"/>
        </w:rPr>
      </w:pPr>
      <w:bookmarkStart w:id="3" w:name="_Toc41861575"/>
      <w:r w:rsidRPr="00B556EC">
        <w:rPr>
          <w:sz w:val="28"/>
          <w:szCs w:val="28"/>
        </w:rPr>
        <w:t>1.1 Descrição</w:t>
      </w:r>
      <w:r w:rsidR="00AD3584" w:rsidRPr="00B556EC">
        <w:rPr>
          <w:sz w:val="28"/>
          <w:szCs w:val="28"/>
        </w:rPr>
        <w:t xml:space="preserve"> do Tema a Desenvolver</w:t>
      </w:r>
      <w:bookmarkEnd w:id="3"/>
    </w:p>
    <w:p w14:paraId="31285D7E" w14:textId="466ED72D" w:rsidR="003D1248" w:rsidRDefault="00A04CF3" w:rsidP="0017290C">
      <w:pPr>
        <w:pStyle w:val="Corpodetexto"/>
        <w:spacing w:line="360" w:lineRule="auto"/>
        <w:rPr>
          <w:rFonts w:ascii="Arial" w:hAnsi="Arial" w:cs="Arial"/>
          <w:sz w:val="24"/>
          <w:szCs w:val="24"/>
        </w:rPr>
      </w:pPr>
      <w:r w:rsidRPr="00A04CF3">
        <w:rPr>
          <w:rFonts w:ascii="Arial" w:hAnsi="Arial" w:cs="Arial"/>
          <w:sz w:val="24"/>
          <w:szCs w:val="24"/>
        </w:rPr>
        <w:t>Face ao mais recente episódio de Covid-19, foi decretado estado de emergência com várias medidas, entre elas, regimes de teletrabalho e e-learning.</w:t>
      </w:r>
    </w:p>
    <w:p w14:paraId="2541A541" w14:textId="59693F17" w:rsidR="001A1069" w:rsidRDefault="001A1069" w:rsidP="0017290C">
      <w:pPr>
        <w:pStyle w:val="Corpodetexto"/>
        <w:spacing w:line="360" w:lineRule="auto"/>
        <w:rPr>
          <w:rFonts w:ascii="Arial" w:hAnsi="Arial" w:cs="Arial"/>
          <w:sz w:val="24"/>
          <w:szCs w:val="24"/>
        </w:rPr>
      </w:pPr>
      <w:r>
        <w:rPr>
          <w:rFonts w:ascii="Arial" w:hAnsi="Arial" w:cs="Arial"/>
          <w:sz w:val="24"/>
          <w:szCs w:val="24"/>
        </w:rPr>
        <w:t>Neste projeto visamos criar uma aplicação que permite que um utilizador se conecte a um servidor para falar com outros utilizadores sendo eles, alunos ou professores, e que também permita a inserção de comandos para mudar de salas como também para outras coisas.</w:t>
      </w:r>
    </w:p>
    <w:p w14:paraId="291868D8" w14:textId="77777777" w:rsidR="00A04CF3" w:rsidRPr="00A04CF3" w:rsidRDefault="00A04CF3" w:rsidP="000D7293">
      <w:pPr>
        <w:pStyle w:val="Corpodetexto"/>
        <w:rPr>
          <w:rFonts w:ascii="Arial" w:hAnsi="Arial" w:cs="Arial"/>
          <w:sz w:val="24"/>
          <w:szCs w:val="24"/>
        </w:rPr>
      </w:pPr>
    </w:p>
    <w:p w14:paraId="7DC1BECA" w14:textId="308C9FDC" w:rsidR="002F46F2" w:rsidRPr="00B556EC" w:rsidRDefault="0097258A" w:rsidP="0097258A">
      <w:pPr>
        <w:pStyle w:val="Ttulo3"/>
        <w:numPr>
          <w:ilvl w:val="0"/>
          <w:numId w:val="0"/>
        </w:numPr>
        <w:rPr>
          <w:sz w:val="28"/>
          <w:szCs w:val="28"/>
        </w:rPr>
      </w:pPr>
      <w:bookmarkStart w:id="4" w:name="_Toc41861576"/>
      <w:r w:rsidRPr="00B556EC">
        <w:rPr>
          <w:sz w:val="28"/>
          <w:szCs w:val="28"/>
        </w:rPr>
        <w:t xml:space="preserve">1.2 </w:t>
      </w:r>
      <w:r w:rsidR="00A04CF3" w:rsidRPr="00B556EC">
        <w:rPr>
          <w:sz w:val="28"/>
          <w:szCs w:val="28"/>
        </w:rPr>
        <w:t>Projetos</w:t>
      </w:r>
      <w:bookmarkEnd w:id="4"/>
    </w:p>
    <w:p w14:paraId="124E250A" w14:textId="1DDD78E4" w:rsidR="003D1248" w:rsidRDefault="003D1248" w:rsidP="0081438E">
      <w:pPr>
        <w:pStyle w:val="Corpodetexto"/>
        <w:rPr>
          <w:rFonts w:ascii="Arial" w:hAnsi="Arial" w:cs="Arial"/>
          <w:sz w:val="24"/>
          <w:szCs w:val="24"/>
        </w:rPr>
      </w:pPr>
    </w:p>
    <w:p w14:paraId="54737E9F" w14:textId="29D7D3B7" w:rsidR="00A04CF3" w:rsidRPr="000D1CCF" w:rsidRDefault="00A04CF3" w:rsidP="0017290C">
      <w:pPr>
        <w:pStyle w:val="Corpodetexto"/>
        <w:numPr>
          <w:ilvl w:val="0"/>
          <w:numId w:val="16"/>
        </w:numPr>
        <w:spacing w:line="360" w:lineRule="auto"/>
        <w:rPr>
          <w:rFonts w:ascii="Arial" w:hAnsi="Arial" w:cs="Arial"/>
          <w:b/>
          <w:bCs/>
          <w:sz w:val="24"/>
          <w:szCs w:val="24"/>
        </w:rPr>
      </w:pPr>
      <w:r w:rsidRPr="00A04CF3">
        <w:rPr>
          <w:rFonts w:ascii="Arial" w:hAnsi="Arial" w:cs="Arial"/>
          <w:b/>
          <w:bCs/>
          <w:sz w:val="24"/>
          <w:szCs w:val="24"/>
        </w:rPr>
        <w:t xml:space="preserve">Server </w:t>
      </w:r>
      <w:r>
        <w:rPr>
          <w:rFonts w:ascii="Arial" w:hAnsi="Arial" w:cs="Arial"/>
          <w:b/>
          <w:bCs/>
          <w:sz w:val="24"/>
          <w:szCs w:val="24"/>
        </w:rPr>
        <w:t>–</w:t>
      </w:r>
      <w:r w:rsidRPr="00A04CF3">
        <w:rPr>
          <w:rFonts w:ascii="Arial" w:hAnsi="Arial" w:cs="Arial"/>
          <w:b/>
          <w:bCs/>
          <w:sz w:val="24"/>
          <w:szCs w:val="24"/>
        </w:rPr>
        <w:t xml:space="preserve"> </w:t>
      </w:r>
      <w:r>
        <w:rPr>
          <w:rFonts w:ascii="Arial" w:hAnsi="Arial" w:cs="Arial"/>
          <w:sz w:val="24"/>
          <w:szCs w:val="24"/>
        </w:rPr>
        <w:t>Projeto que dá “</w:t>
      </w:r>
      <w:proofErr w:type="spellStart"/>
      <w:r>
        <w:rPr>
          <w:rFonts w:ascii="Arial" w:hAnsi="Arial" w:cs="Arial"/>
          <w:sz w:val="24"/>
          <w:szCs w:val="24"/>
        </w:rPr>
        <w:t>host</w:t>
      </w:r>
      <w:proofErr w:type="spellEnd"/>
      <w:r>
        <w:rPr>
          <w:rFonts w:ascii="Arial" w:hAnsi="Arial" w:cs="Arial"/>
          <w:sz w:val="24"/>
          <w:szCs w:val="24"/>
        </w:rPr>
        <w:t xml:space="preserve">” ao servidor que vai receber clientes e também </w:t>
      </w:r>
      <w:r w:rsidR="000D1CCF">
        <w:rPr>
          <w:rFonts w:ascii="Arial" w:hAnsi="Arial" w:cs="Arial"/>
          <w:sz w:val="24"/>
          <w:szCs w:val="24"/>
        </w:rPr>
        <w:t>controla as ações do mesmo.</w:t>
      </w:r>
    </w:p>
    <w:p w14:paraId="57E1EAFF" w14:textId="10F98DDC" w:rsidR="000D1CCF" w:rsidRPr="00A82545" w:rsidRDefault="000D1CCF" w:rsidP="0017290C">
      <w:pPr>
        <w:pStyle w:val="Corpodetexto"/>
        <w:numPr>
          <w:ilvl w:val="0"/>
          <w:numId w:val="16"/>
        </w:numPr>
        <w:spacing w:line="360" w:lineRule="auto"/>
        <w:rPr>
          <w:rFonts w:ascii="Arial" w:hAnsi="Arial" w:cs="Arial"/>
          <w:b/>
          <w:bCs/>
          <w:sz w:val="24"/>
          <w:szCs w:val="24"/>
        </w:rPr>
      </w:pPr>
      <w:proofErr w:type="spellStart"/>
      <w:r>
        <w:rPr>
          <w:rFonts w:ascii="Arial" w:hAnsi="Arial" w:cs="Arial"/>
          <w:b/>
          <w:bCs/>
          <w:sz w:val="24"/>
          <w:szCs w:val="24"/>
        </w:rPr>
        <w:t>Client</w:t>
      </w:r>
      <w:proofErr w:type="spellEnd"/>
      <w:r>
        <w:rPr>
          <w:rFonts w:ascii="Arial" w:hAnsi="Arial" w:cs="Arial"/>
          <w:b/>
          <w:bCs/>
          <w:sz w:val="24"/>
          <w:szCs w:val="24"/>
        </w:rPr>
        <w:t xml:space="preserve"> – </w:t>
      </w:r>
      <w:r>
        <w:rPr>
          <w:rFonts w:ascii="Arial" w:hAnsi="Arial" w:cs="Arial"/>
          <w:sz w:val="24"/>
          <w:szCs w:val="24"/>
        </w:rPr>
        <w:t>Projeto que cria cliente que vai conectar ao servidor e pode enviar mensagens para o mesmo, como também receber mensagens ao mesmo tempo usando uma “</w:t>
      </w:r>
      <w:proofErr w:type="spellStart"/>
      <w:r>
        <w:rPr>
          <w:rFonts w:ascii="Arial" w:hAnsi="Arial" w:cs="Arial"/>
          <w:sz w:val="24"/>
          <w:szCs w:val="24"/>
        </w:rPr>
        <w:t>thread</w:t>
      </w:r>
      <w:proofErr w:type="spellEnd"/>
      <w:r>
        <w:rPr>
          <w:rFonts w:ascii="Arial" w:hAnsi="Arial" w:cs="Arial"/>
          <w:sz w:val="24"/>
          <w:szCs w:val="24"/>
        </w:rPr>
        <w:t>”.</w:t>
      </w:r>
    </w:p>
    <w:p w14:paraId="50C3F28F" w14:textId="49F80CFD" w:rsidR="00A82545" w:rsidRPr="00A04CF3" w:rsidRDefault="00A82545" w:rsidP="0017290C">
      <w:pPr>
        <w:pStyle w:val="Corpodetexto"/>
        <w:numPr>
          <w:ilvl w:val="0"/>
          <w:numId w:val="16"/>
        </w:numPr>
        <w:spacing w:line="360" w:lineRule="auto"/>
        <w:rPr>
          <w:rFonts w:ascii="Arial" w:hAnsi="Arial" w:cs="Arial"/>
          <w:b/>
          <w:bCs/>
          <w:sz w:val="24"/>
          <w:szCs w:val="24"/>
        </w:rPr>
      </w:pPr>
      <w:r>
        <w:rPr>
          <w:rFonts w:ascii="Arial" w:hAnsi="Arial" w:cs="Arial"/>
          <w:b/>
          <w:bCs/>
          <w:sz w:val="24"/>
          <w:szCs w:val="24"/>
        </w:rPr>
        <w:t xml:space="preserve">Objetos – </w:t>
      </w:r>
      <w:r>
        <w:rPr>
          <w:rFonts w:ascii="Arial" w:hAnsi="Arial" w:cs="Arial"/>
          <w:sz w:val="24"/>
          <w:szCs w:val="24"/>
        </w:rPr>
        <w:t>Biblioteca que define um objeto “Pessoa” que descreve uma pessoa normal.</w:t>
      </w:r>
    </w:p>
    <w:p w14:paraId="6B238BFB" w14:textId="77777777" w:rsidR="003D1248" w:rsidRDefault="003D1248" w:rsidP="0081438E">
      <w:pPr>
        <w:pStyle w:val="Corpodetexto"/>
      </w:pPr>
    </w:p>
    <w:p w14:paraId="6C681365" w14:textId="1E723B2E" w:rsidR="003D1248" w:rsidRDefault="003D1248" w:rsidP="0081438E">
      <w:pPr>
        <w:pStyle w:val="Corpodetexto"/>
      </w:pPr>
    </w:p>
    <w:p w14:paraId="4621DC35" w14:textId="44817152" w:rsidR="00C07C94" w:rsidRPr="00A82545" w:rsidRDefault="00C07C94" w:rsidP="0017290C">
      <w:pPr>
        <w:pStyle w:val="Ttulo1"/>
        <w:spacing w:before="0"/>
        <w:ind w:left="1225"/>
        <w:rPr>
          <w:sz w:val="30"/>
          <w:szCs w:val="30"/>
        </w:rPr>
      </w:pPr>
      <w:bookmarkStart w:id="5" w:name="_Toc41861577"/>
      <w:r w:rsidRPr="00A82545">
        <w:rPr>
          <w:sz w:val="30"/>
          <w:szCs w:val="30"/>
        </w:rPr>
        <w:lastRenderedPageBreak/>
        <w:t>Desenvolvimento</w:t>
      </w:r>
      <w:bookmarkEnd w:id="5"/>
    </w:p>
    <w:p w14:paraId="54BDCEDB" w14:textId="5D1B81C6" w:rsidR="0081438E" w:rsidRDefault="00C07C94" w:rsidP="0017290C">
      <w:pPr>
        <w:pStyle w:val="Ttulo3"/>
        <w:numPr>
          <w:ilvl w:val="0"/>
          <w:numId w:val="0"/>
        </w:numPr>
        <w:ind w:left="794"/>
        <w:rPr>
          <w:sz w:val="26"/>
          <w:szCs w:val="26"/>
        </w:rPr>
      </w:pPr>
      <w:bookmarkStart w:id="6" w:name="_Toc41861578"/>
      <w:r>
        <w:rPr>
          <w:sz w:val="26"/>
          <w:szCs w:val="26"/>
        </w:rPr>
        <w:t>2.1.</w:t>
      </w:r>
      <w:r w:rsidR="002A5D2E" w:rsidRPr="002A5D2E">
        <w:rPr>
          <w:sz w:val="26"/>
          <w:szCs w:val="26"/>
        </w:rPr>
        <w:t xml:space="preserve"> </w:t>
      </w:r>
      <w:r w:rsidR="00A82545" w:rsidRPr="00A82545">
        <w:rPr>
          <w:sz w:val="28"/>
          <w:szCs w:val="28"/>
        </w:rPr>
        <w:t>Descrição da Estrutura do Programa</w:t>
      </w:r>
      <w:bookmarkEnd w:id="6"/>
    </w:p>
    <w:p w14:paraId="6AC7E79E" w14:textId="47FB50D4" w:rsidR="00A82545" w:rsidRDefault="00A82545" w:rsidP="00A82545">
      <w:pPr>
        <w:pStyle w:val="Corpodetexto"/>
        <w:rPr>
          <w:color w:val="0070C0"/>
        </w:rPr>
      </w:pPr>
    </w:p>
    <w:p w14:paraId="0F58A63E" w14:textId="448AC385" w:rsidR="00A82545" w:rsidRDefault="00A82545" w:rsidP="0017290C">
      <w:pPr>
        <w:pStyle w:val="Corpodetexto"/>
        <w:ind w:left="794"/>
        <w:rPr>
          <w:rFonts w:ascii="Arial" w:hAnsi="Arial" w:cs="Arial"/>
          <w:b/>
          <w:bCs/>
          <w:color w:val="0070C0"/>
          <w:sz w:val="28"/>
          <w:szCs w:val="28"/>
        </w:rPr>
      </w:pPr>
      <w:r w:rsidRPr="00B356DD">
        <w:rPr>
          <w:rFonts w:ascii="Arial" w:hAnsi="Arial" w:cs="Arial"/>
          <w:b/>
          <w:bCs/>
          <w:color w:val="4F81BD"/>
          <w:sz w:val="28"/>
          <w:szCs w:val="28"/>
        </w:rPr>
        <w:t>Servidor</w:t>
      </w:r>
      <w:r>
        <w:rPr>
          <w:rFonts w:ascii="Arial" w:hAnsi="Arial" w:cs="Arial"/>
          <w:b/>
          <w:bCs/>
          <w:color w:val="0070C0"/>
          <w:sz w:val="28"/>
          <w:szCs w:val="28"/>
        </w:rPr>
        <w:t>:</w:t>
      </w:r>
    </w:p>
    <w:p w14:paraId="1A7B8E00" w14:textId="110350D2" w:rsidR="00A82545" w:rsidRDefault="00A82545" w:rsidP="00A82545">
      <w:pPr>
        <w:pStyle w:val="Corpodetexto"/>
        <w:rPr>
          <w:rFonts w:ascii="Arial" w:hAnsi="Arial" w:cs="Arial"/>
          <w:b/>
          <w:bCs/>
          <w:color w:val="0070C0"/>
          <w:sz w:val="28"/>
          <w:szCs w:val="28"/>
        </w:rPr>
      </w:pPr>
    </w:p>
    <w:p w14:paraId="47405251" w14:textId="0BD78338" w:rsidR="00A82545" w:rsidRDefault="00A82545" w:rsidP="0017290C">
      <w:pPr>
        <w:pStyle w:val="Corpodetexto"/>
        <w:spacing w:line="360" w:lineRule="auto"/>
        <w:ind w:left="794"/>
        <w:rPr>
          <w:rFonts w:ascii="Arial" w:hAnsi="Arial" w:cs="Arial"/>
          <w:sz w:val="24"/>
          <w:szCs w:val="24"/>
        </w:rPr>
      </w:pPr>
      <w:r>
        <w:rPr>
          <w:rFonts w:ascii="Arial" w:hAnsi="Arial" w:cs="Arial"/>
          <w:sz w:val="24"/>
          <w:szCs w:val="24"/>
        </w:rPr>
        <w:t xml:space="preserve">A classe </w:t>
      </w:r>
      <w:proofErr w:type="spellStart"/>
      <w:r>
        <w:rPr>
          <w:rFonts w:ascii="Arial" w:hAnsi="Arial" w:cs="Arial"/>
          <w:sz w:val="24"/>
          <w:szCs w:val="24"/>
        </w:rPr>
        <w:t>main</w:t>
      </w:r>
      <w:proofErr w:type="spellEnd"/>
      <w:r>
        <w:rPr>
          <w:rFonts w:ascii="Arial" w:hAnsi="Arial" w:cs="Arial"/>
          <w:sz w:val="24"/>
          <w:szCs w:val="24"/>
        </w:rPr>
        <w:t xml:space="preserve"> do projeto “Servidor” serve primariamente para receber </w:t>
      </w:r>
      <w:r w:rsidR="003D5173">
        <w:rPr>
          <w:rFonts w:ascii="Arial" w:hAnsi="Arial" w:cs="Arial"/>
          <w:sz w:val="24"/>
          <w:szCs w:val="24"/>
        </w:rPr>
        <w:t xml:space="preserve">a informação que o cliente envia em relação à sua intenção (fazer registo de utilizador novo ou fazer log in de utilizador existente), </w:t>
      </w:r>
      <w:r w:rsidR="00821796">
        <w:rPr>
          <w:rFonts w:ascii="Arial" w:hAnsi="Arial" w:cs="Arial"/>
          <w:sz w:val="24"/>
          <w:szCs w:val="24"/>
        </w:rPr>
        <w:t>e depois invocar o método da classe “</w:t>
      </w:r>
      <w:proofErr w:type="spellStart"/>
      <w:r w:rsidR="00821796">
        <w:rPr>
          <w:rFonts w:ascii="Arial" w:hAnsi="Arial" w:cs="Arial"/>
          <w:sz w:val="24"/>
          <w:szCs w:val="24"/>
        </w:rPr>
        <w:t>ControlaCliente</w:t>
      </w:r>
      <w:proofErr w:type="spellEnd"/>
      <w:r w:rsidR="00821796">
        <w:rPr>
          <w:rFonts w:ascii="Arial" w:hAnsi="Arial" w:cs="Arial"/>
          <w:sz w:val="24"/>
          <w:szCs w:val="24"/>
        </w:rPr>
        <w:t>” respetivo:</w:t>
      </w:r>
    </w:p>
    <w:p w14:paraId="65D1B4BD" w14:textId="390F95BF" w:rsidR="00821796" w:rsidRDefault="00821796" w:rsidP="00A82545">
      <w:pPr>
        <w:pStyle w:val="Corpodetexto"/>
        <w:rPr>
          <w:rFonts w:ascii="Arial" w:hAnsi="Arial" w:cs="Arial"/>
          <w:sz w:val="24"/>
          <w:szCs w:val="24"/>
        </w:rPr>
      </w:pPr>
    </w:p>
    <w:p w14:paraId="25F0871F" w14:textId="58A77AC5" w:rsidR="00821796" w:rsidRDefault="00821796" w:rsidP="0017290C">
      <w:pPr>
        <w:pStyle w:val="Corpodetexto"/>
        <w:ind w:left="794"/>
        <w:rPr>
          <w:rFonts w:ascii="Arial" w:hAnsi="Arial" w:cs="Arial"/>
          <w:sz w:val="24"/>
          <w:szCs w:val="24"/>
        </w:rPr>
      </w:pPr>
      <w:r>
        <w:rPr>
          <w:rFonts w:ascii="Arial" w:hAnsi="Arial" w:cs="Arial"/>
          <w:noProof/>
          <w:sz w:val="24"/>
          <w:szCs w:val="24"/>
        </w:rPr>
        <w:drawing>
          <wp:inline distT="0" distB="0" distL="0" distR="0" wp14:anchorId="1927AB08" wp14:editId="1C17D087">
            <wp:extent cx="4182059" cy="1095528"/>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entenovo.PNG"/>
                    <pic:cNvPicPr/>
                  </pic:nvPicPr>
                  <pic:blipFill>
                    <a:blip r:embed="rId13"/>
                    <a:stretch>
                      <a:fillRect/>
                    </a:stretch>
                  </pic:blipFill>
                  <pic:spPr>
                    <a:xfrm>
                      <a:off x="0" y="0"/>
                      <a:ext cx="4182059" cy="1095528"/>
                    </a:xfrm>
                    <a:prstGeom prst="rect">
                      <a:avLst/>
                    </a:prstGeom>
                  </pic:spPr>
                </pic:pic>
              </a:graphicData>
            </a:graphic>
          </wp:inline>
        </w:drawing>
      </w:r>
    </w:p>
    <w:p w14:paraId="1805EB84" w14:textId="6DCAEC1C" w:rsidR="00821796" w:rsidRDefault="00821796" w:rsidP="0017290C">
      <w:pPr>
        <w:pStyle w:val="Corpodetexto"/>
        <w:ind w:left="794"/>
        <w:rPr>
          <w:i/>
          <w:iCs/>
          <w:sz w:val="20"/>
          <w:szCs w:val="20"/>
        </w:rPr>
      </w:pPr>
      <w:r>
        <w:rPr>
          <w:i/>
          <w:iCs/>
          <w:sz w:val="20"/>
          <w:szCs w:val="20"/>
        </w:rPr>
        <w:t xml:space="preserve">Figura 1 </w:t>
      </w:r>
      <w:r w:rsidR="0017290C" w:rsidRPr="0017290C">
        <w:rPr>
          <w:i/>
          <w:iCs/>
          <w:sz w:val="20"/>
          <w:szCs w:val="20"/>
        </w:rPr>
        <w:t>-</w:t>
      </w:r>
      <w:r>
        <w:rPr>
          <w:i/>
          <w:iCs/>
          <w:sz w:val="20"/>
          <w:szCs w:val="20"/>
        </w:rPr>
        <w:t xml:space="preserve"> Método que regista novo utilizador e coloca esse utilizador no chat</w:t>
      </w:r>
    </w:p>
    <w:p w14:paraId="2C1DCC75" w14:textId="3B381EE5" w:rsidR="00821796" w:rsidRDefault="00821796" w:rsidP="00A82545">
      <w:pPr>
        <w:pStyle w:val="Corpodetexto"/>
        <w:rPr>
          <w:rFonts w:ascii="Arial" w:hAnsi="Arial" w:cs="Arial"/>
          <w:sz w:val="24"/>
          <w:szCs w:val="24"/>
        </w:rPr>
      </w:pPr>
    </w:p>
    <w:p w14:paraId="7306112D" w14:textId="2659A48C" w:rsidR="00821796" w:rsidRDefault="00821796" w:rsidP="0017290C">
      <w:pPr>
        <w:pStyle w:val="Corpodetexto"/>
        <w:spacing w:line="360" w:lineRule="auto"/>
        <w:ind w:left="794"/>
        <w:rPr>
          <w:rFonts w:ascii="Arial" w:hAnsi="Arial" w:cs="Arial"/>
          <w:sz w:val="24"/>
          <w:szCs w:val="24"/>
        </w:rPr>
      </w:pPr>
      <w:r>
        <w:rPr>
          <w:rFonts w:ascii="Arial" w:hAnsi="Arial" w:cs="Arial"/>
          <w:sz w:val="24"/>
          <w:szCs w:val="24"/>
        </w:rPr>
        <w:t>Vemos acima o método utilizado no “</w:t>
      </w:r>
      <w:r w:rsidR="00341DCB">
        <w:rPr>
          <w:rFonts w:ascii="Arial" w:hAnsi="Arial" w:cs="Arial"/>
          <w:sz w:val="24"/>
          <w:szCs w:val="24"/>
        </w:rPr>
        <w:t>c</w:t>
      </w:r>
      <w:r>
        <w:rPr>
          <w:rFonts w:ascii="Arial" w:hAnsi="Arial" w:cs="Arial"/>
          <w:sz w:val="24"/>
          <w:szCs w:val="24"/>
        </w:rPr>
        <w:t xml:space="preserve">enário 1” ou seja, quando o </w:t>
      </w:r>
      <w:proofErr w:type="spellStart"/>
      <w:r>
        <w:rPr>
          <w:rFonts w:ascii="Arial" w:hAnsi="Arial" w:cs="Arial"/>
          <w:sz w:val="24"/>
          <w:szCs w:val="24"/>
        </w:rPr>
        <w:t>Client</w:t>
      </w:r>
      <w:proofErr w:type="spellEnd"/>
      <w:r>
        <w:rPr>
          <w:rFonts w:ascii="Arial" w:hAnsi="Arial" w:cs="Arial"/>
          <w:sz w:val="24"/>
          <w:szCs w:val="24"/>
        </w:rPr>
        <w:t xml:space="preserve"> quer registar um utilizador novo</w:t>
      </w:r>
      <w:r w:rsidR="00341DCB">
        <w:rPr>
          <w:rFonts w:ascii="Arial" w:hAnsi="Arial" w:cs="Arial"/>
          <w:sz w:val="24"/>
          <w:szCs w:val="24"/>
        </w:rPr>
        <w:t xml:space="preserve">, neste caso o servidor vai receber os dados relacionados ao utilizador novo usando métodos </w:t>
      </w:r>
      <w:proofErr w:type="gramStart"/>
      <w:r w:rsidR="00341DCB">
        <w:rPr>
          <w:rFonts w:ascii="Arial" w:hAnsi="Arial" w:cs="Arial"/>
          <w:sz w:val="24"/>
          <w:szCs w:val="24"/>
        </w:rPr>
        <w:t>“.</w:t>
      </w:r>
      <w:proofErr w:type="spellStart"/>
      <w:r w:rsidR="00341DCB">
        <w:rPr>
          <w:rFonts w:ascii="Arial" w:hAnsi="Arial" w:cs="Arial"/>
          <w:sz w:val="24"/>
          <w:szCs w:val="24"/>
        </w:rPr>
        <w:t>Receive</w:t>
      </w:r>
      <w:proofErr w:type="spellEnd"/>
      <w:proofErr w:type="gramEnd"/>
      <w:r w:rsidR="00341DCB">
        <w:rPr>
          <w:rFonts w:ascii="Arial" w:hAnsi="Arial" w:cs="Arial"/>
          <w:sz w:val="24"/>
          <w:szCs w:val="24"/>
        </w:rPr>
        <w:t>()” e com estes dados vai criar um novo objeto do tipo “Pessoa” que também serve de parâmetro para o método “</w:t>
      </w:r>
      <w:proofErr w:type="spellStart"/>
      <w:r w:rsidR="00341DCB">
        <w:rPr>
          <w:rFonts w:ascii="Arial" w:hAnsi="Arial" w:cs="Arial"/>
          <w:sz w:val="24"/>
          <w:szCs w:val="24"/>
        </w:rPr>
        <w:t>NovoCliente</w:t>
      </w:r>
      <w:proofErr w:type="spellEnd"/>
      <w:r w:rsidR="00341DCB">
        <w:rPr>
          <w:rFonts w:ascii="Arial" w:hAnsi="Arial" w:cs="Arial"/>
          <w:sz w:val="24"/>
          <w:szCs w:val="24"/>
        </w:rPr>
        <w:t>”</w:t>
      </w:r>
    </w:p>
    <w:p w14:paraId="580A50A5" w14:textId="1EC4B637" w:rsidR="00341DCB" w:rsidRDefault="00341DCB" w:rsidP="00A82545">
      <w:pPr>
        <w:pStyle w:val="Corpodetexto"/>
        <w:rPr>
          <w:rFonts w:ascii="Arial" w:hAnsi="Arial" w:cs="Arial"/>
          <w:sz w:val="24"/>
          <w:szCs w:val="24"/>
        </w:rPr>
      </w:pPr>
    </w:p>
    <w:p w14:paraId="7B8F2183" w14:textId="1925C077" w:rsidR="00341DCB" w:rsidRPr="0017290C" w:rsidRDefault="00341DCB" w:rsidP="0017290C">
      <w:pPr>
        <w:pStyle w:val="Corpodetexto"/>
        <w:ind w:left="794"/>
      </w:pPr>
      <w:r w:rsidRPr="0017290C">
        <w:rPr>
          <w:noProof/>
        </w:rPr>
        <w:drawing>
          <wp:inline distT="0" distB="0" distL="0" distR="0" wp14:anchorId="5855519F" wp14:editId="224D5744">
            <wp:extent cx="4220164" cy="504895"/>
            <wp:effectExtent l="0" t="0" r="9525"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ceive.PNG"/>
                    <pic:cNvPicPr/>
                  </pic:nvPicPr>
                  <pic:blipFill>
                    <a:blip r:embed="rId14"/>
                    <a:stretch>
                      <a:fillRect/>
                    </a:stretch>
                  </pic:blipFill>
                  <pic:spPr>
                    <a:xfrm>
                      <a:off x="0" y="0"/>
                      <a:ext cx="4220164" cy="504895"/>
                    </a:xfrm>
                    <a:prstGeom prst="rect">
                      <a:avLst/>
                    </a:prstGeom>
                  </pic:spPr>
                </pic:pic>
              </a:graphicData>
            </a:graphic>
          </wp:inline>
        </w:drawing>
      </w:r>
    </w:p>
    <w:p w14:paraId="4D444A70" w14:textId="107F7C86" w:rsidR="00341DCB" w:rsidRPr="0017290C" w:rsidRDefault="00341DCB" w:rsidP="0017290C">
      <w:pPr>
        <w:pStyle w:val="Corpodetexto"/>
        <w:ind w:left="794"/>
        <w:rPr>
          <w:i/>
          <w:iCs/>
          <w:sz w:val="20"/>
          <w:szCs w:val="20"/>
        </w:rPr>
      </w:pPr>
      <w:r w:rsidRPr="0017290C">
        <w:rPr>
          <w:i/>
          <w:iCs/>
          <w:sz w:val="20"/>
          <w:szCs w:val="20"/>
        </w:rPr>
        <w:t xml:space="preserve">Figura 2 </w:t>
      </w:r>
      <w:r w:rsidR="0017290C" w:rsidRPr="0017290C">
        <w:rPr>
          <w:i/>
          <w:iCs/>
          <w:sz w:val="20"/>
          <w:szCs w:val="20"/>
        </w:rPr>
        <w:t>-</w:t>
      </w:r>
      <w:r w:rsidRPr="0017290C">
        <w:rPr>
          <w:i/>
          <w:iCs/>
          <w:sz w:val="20"/>
          <w:szCs w:val="20"/>
        </w:rPr>
        <w:t xml:space="preserve"> Exemplo do servidor a receber dados relacionados ao novo utilizador (neste caso o nome)</w:t>
      </w:r>
    </w:p>
    <w:p w14:paraId="50CF70E1" w14:textId="645C6487" w:rsidR="00A82545" w:rsidRPr="0017290C" w:rsidRDefault="00A82545" w:rsidP="00A82545">
      <w:pPr>
        <w:pStyle w:val="Corpodetexto"/>
      </w:pPr>
    </w:p>
    <w:p w14:paraId="63A4C2E8" w14:textId="77777777" w:rsidR="00341DCB" w:rsidRPr="0017290C" w:rsidRDefault="00341DCB" w:rsidP="00A82545">
      <w:pPr>
        <w:pStyle w:val="Corpodetexto"/>
      </w:pPr>
    </w:p>
    <w:p w14:paraId="2FE00FF4" w14:textId="77777777" w:rsidR="00341DCB" w:rsidRPr="0017290C" w:rsidRDefault="00341DCB" w:rsidP="00A82545">
      <w:pPr>
        <w:pStyle w:val="Corpodetexto"/>
      </w:pPr>
    </w:p>
    <w:p w14:paraId="02ED7EF5" w14:textId="77777777" w:rsidR="00341DCB" w:rsidRPr="0017290C" w:rsidRDefault="00341DCB" w:rsidP="00A82545">
      <w:pPr>
        <w:pStyle w:val="Corpodetexto"/>
      </w:pPr>
    </w:p>
    <w:p w14:paraId="75E25524" w14:textId="77777777" w:rsidR="00341DCB" w:rsidRPr="0017290C" w:rsidRDefault="00341DCB" w:rsidP="00A82545">
      <w:pPr>
        <w:pStyle w:val="Corpodetexto"/>
      </w:pPr>
    </w:p>
    <w:p w14:paraId="3BB626DF" w14:textId="77777777" w:rsidR="00341DCB" w:rsidRPr="0017290C" w:rsidRDefault="00341DCB" w:rsidP="00A82545">
      <w:pPr>
        <w:pStyle w:val="Corpodetexto"/>
      </w:pPr>
    </w:p>
    <w:p w14:paraId="47896FA0" w14:textId="3F5C614C" w:rsidR="00341DCB" w:rsidRPr="0017290C" w:rsidRDefault="00341DCB" w:rsidP="0017290C">
      <w:pPr>
        <w:pStyle w:val="Corpodetexto"/>
        <w:spacing w:line="360" w:lineRule="auto"/>
        <w:rPr>
          <w:rFonts w:ascii="Arial" w:hAnsi="Arial" w:cs="Arial"/>
          <w:sz w:val="24"/>
          <w:szCs w:val="24"/>
        </w:rPr>
      </w:pPr>
      <w:r w:rsidRPr="0017290C">
        <w:rPr>
          <w:rFonts w:ascii="Arial" w:hAnsi="Arial" w:cs="Arial"/>
          <w:sz w:val="24"/>
          <w:szCs w:val="24"/>
        </w:rPr>
        <w:t>No “cenário 2” vemos o cliente a tentar fazer “</w:t>
      </w:r>
      <w:proofErr w:type="spellStart"/>
      <w:r w:rsidRPr="0017290C">
        <w:rPr>
          <w:rFonts w:ascii="Arial" w:hAnsi="Arial" w:cs="Arial"/>
          <w:sz w:val="24"/>
          <w:szCs w:val="24"/>
        </w:rPr>
        <w:t>Log-in</w:t>
      </w:r>
      <w:proofErr w:type="spellEnd"/>
      <w:r w:rsidRPr="0017290C">
        <w:rPr>
          <w:rFonts w:ascii="Arial" w:hAnsi="Arial" w:cs="Arial"/>
          <w:sz w:val="24"/>
          <w:szCs w:val="24"/>
        </w:rPr>
        <w:t xml:space="preserve">” para um utilizador já existente, para realizar esta ação, o servidor recebe </w:t>
      </w:r>
      <w:r w:rsidR="00B356DD" w:rsidRPr="0017290C">
        <w:rPr>
          <w:rFonts w:ascii="Arial" w:hAnsi="Arial" w:cs="Arial"/>
          <w:sz w:val="24"/>
          <w:szCs w:val="24"/>
        </w:rPr>
        <w:t xml:space="preserve">um número e uma password  do </w:t>
      </w:r>
      <w:proofErr w:type="spellStart"/>
      <w:r w:rsidR="00B356DD" w:rsidRPr="0017290C">
        <w:rPr>
          <w:rFonts w:ascii="Arial" w:hAnsi="Arial" w:cs="Arial"/>
          <w:sz w:val="24"/>
          <w:szCs w:val="24"/>
        </w:rPr>
        <w:t>Client</w:t>
      </w:r>
      <w:proofErr w:type="spellEnd"/>
      <w:r w:rsidR="00B356DD" w:rsidRPr="0017290C">
        <w:rPr>
          <w:rFonts w:ascii="Arial" w:hAnsi="Arial" w:cs="Arial"/>
          <w:sz w:val="24"/>
          <w:szCs w:val="24"/>
        </w:rPr>
        <w:t xml:space="preserve">, depois, como no primeiro cenário, vai ser invocado outro método que permite ao cliente fazer </w:t>
      </w:r>
      <w:proofErr w:type="spellStart"/>
      <w:r w:rsidR="00B356DD" w:rsidRPr="0017290C">
        <w:rPr>
          <w:rFonts w:ascii="Arial" w:hAnsi="Arial" w:cs="Arial"/>
          <w:sz w:val="24"/>
          <w:szCs w:val="24"/>
        </w:rPr>
        <w:t>Log-in</w:t>
      </w:r>
      <w:proofErr w:type="spellEnd"/>
      <w:r w:rsidR="00B356DD" w:rsidRPr="0017290C">
        <w:rPr>
          <w:rFonts w:ascii="Arial" w:hAnsi="Arial" w:cs="Arial"/>
          <w:sz w:val="24"/>
          <w:szCs w:val="24"/>
        </w:rPr>
        <w:t xml:space="preserve"> caso o numero que foi inserido se encontre na lista de utilizadores registados:</w:t>
      </w:r>
    </w:p>
    <w:p w14:paraId="560D847D" w14:textId="5FA08E1E" w:rsidR="00B356DD" w:rsidRPr="0017290C" w:rsidRDefault="00B356DD" w:rsidP="00A82545">
      <w:pPr>
        <w:pStyle w:val="Corpodetexto"/>
      </w:pPr>
    </w:p>
    <w:p w14:paraId="2D790584" w14:textId="15AA4708" w:rsidR="00B356DD" w:rsidRPr="0017290C" w:rsidRDefault="00B356DD" w:rsidP="00A82545">
      <w:pPr>
        <w:pStyle w:val="Corpodetexto"/>
      </w:pPr>
      <w:r w:rsidRPr="0017290C">
        <w:rPr>
          <w:noProof/>
        </w:rPr>
        <w:drawing>
          <wp:inline distT="0" distB="0" distL="0" distR="0" wp14:anchorId="4073CAEF" wp14:editId="2B7117A9">
            <wp:extent cx="4467849" cy="2314898"/>
            <wp:effectExtent l="0" t="0" r="9525"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lienteExistente.PNG"/>
                    <pic:cNvPicPr/>
                  </pic:nvPicPr>
                  <pic:blipFill>
                    <a:blip r:embed="rId15"/>
                    <a:stretch>
                      <a:fillRect/>
                    </a:stretch>
                  </pic:blipFill>
                  <pic:spPr>
                    <a:xfrm>
                      <a:off x="0" y="0"/>
                      <a:ext cx="4467849" cy="2314898"/>
                    </a:xfrm>
                    <a:prstGeom prst="rect">
                      <a:avLst/>
                    </a:prstGeom>
                  </pic:spPr>
                </pic:pic>
              </a:graphicData>
            </a:graphic>
          </wp:inline>
        </w:drawing>
      </w:r>
    </w:p>
    <w:p w14:paraId="618E4F54" w14:textId="364D54C1" w:rsidR="00B356DD" w:rsidRPr="0017290C" w:rsidRDefault="00B356DD" w:rsidP="00B356DD">
      <w:pPr>
        <w:pStyle w:val="Corpodetexto"/>
        <w:rPr>
          <w:i/>
          <w:iCs/>
          <w:sz w:val="20"/>
          <w:szCs w:val="20"/>
        </w:rPr>
      </w:pPr>
      <w:r w:rsidRPr="0017290C">
        <w:rPr>
          <w:i/>
          <w:iCs/>
          <w:sz w:val="20"/>
          <w:szCs w:val="20"/>
        </w:rPr>
        <w:t xml:space="preserve">Figura 3 </w:t>
      </w:r>
      <w:r w:rsidR="0017290C" w:rsidRPr="0017290C">
        <w:rPr>
          <w:i/>
          <w:iCs/>
          <w:sz w:val="20"/>
          <w:szCs w:val="20"/>
        </w:rPr>
        <w:t>-</w:t>
      </w:r>
      <w:r w:rsidRPr="0017290C">
        <w:rPr>
          <w:i/>
          <w:iCs/>
          <w:sz w:val="20"/>
          <w:szCs w:val="20"/>
        </w:rPr>
        <w:t xml:space="preserve"> Processo do </w:t>
      </w:r>
      <w:proofErr w:type="spellStart"/>
      <w:r w:rsidRPr="0017290C">
        <w:rPr>
          <w:i/>
          <w:iCs/>
          <w:sz w:val="20"/>
          <w:szCs w:val="20"/>
        </w:rPr>
        <w:t>Log-in</w:t>
      </w:r>
      <w:proofErr w:type="spellEnd"/>
    </w:p>
    <w:p w14:paraId="0403F1F9" w14:textId="1D50CE87" w:rsidR="00341DCB" w:rsidRPr="0017290C" w:rsidRDefault="00341DCB" w:rsidP="00A82545">
      <w:pPr>
        <w:pStyle w:val="Corpodetexto"/>
      </w:pPr>
    </w:p>
    <w:p w14:paraId="400FC9D7" w14:textId="77777777" w:rsidR="00B356DD" w:rsidRPr="0017290C" w:rsidRDefault="00B356DD" w:rsidP="00A82545">
      <w:pPr>
        <w:pStyle w:val="Corpodetexto"/>
      </w:pPr>
    </w:p>
    <w:p w14:paraId="42C13DB6" w14:textId="77777777" w:rsidR="00341DCB" w:rsidRPr="0017290C" w:rsidRDefault="00341DCB" w:rsidP="00A82545">
      <w:pPr>
        <w:pStyle w:val="Corpodetexto"/>
      </w:pPr>
    </w:p>
    <w:p w14:paraId="02BA3AE4" w14:textId="4C172DAF" w:rsidR="00BE7F8B" w:rsidRPr="0017290C" w:rsidRDefault="00BE7F8B" w:rsidP="00A03F3D">
      <w:pPr>
        <w:pStyle w:val="Corpodetexto"/>
      </w:pPr>
    </w:p>
    <w:p w14:paraId="50E47A8D" w14:textId="76DAC7A3" w:rsidR="00D455C5" w:rsidRPr="0017290C" w:rsidRDefault="00D455C5" w:rsidP="00A03F3D">
      <w:pPr>
        <w:pStyle w:val="Corpodetexto"/>
      </w:pPr>
    </w:p>
    <w:p w14:paraId="4229AD1A" w14:textId="53E2A612" w:rsidR="00A82545" w:rsidRPr="0017290C" w:rsidRDefault="00A82545" w:rsidP="00A03F3D">
      <w:pPr>
        <w:pStyle w:val="Corpodetexto"/>
      </w:pPr>
    </w:p>
    <w:p w14:paraId="3909E265" w14:textId="4B3F1F12" w:rsidR="00A82545" w:rsidRPr="0017290C" w:rsidRDefault="00A82545" w:rsidP="00A03F3D">
      <w:pPr>
        <w:pStyle w:val="Corpodetexto"/>
      </w:pPr>
    </w:p>
    <w:p w14:paraId="4F97E256" w14:textId="10D2CD32" w:rsidR="00A82545" w:rsidRPr="0017290C" w:rsidRDefault="00A82545" w:rsidP="00A03F3D">
      <w:pPr>
        <w:pStyle w:val="Corpodetexto"/>
      </w:pPr>
    </w:p>
    <w:p w14:paraId="0216A360" w14:textId="398653CC" w:rsidR="00A82545" w:rsidRPr="0017290C" w:rsidRDefault="00A82545" w:rsidP="00A03F3D">
      <w:pPr>
        <w:pStyle w:val="Corpodetexto"/>
      </w:pPr>
    </w:p>
    <w:p w14:paraId="71497C3F" w14:textId="2B306424" w:rsidR="00A82545" w:rsidRPr="0017290C" w:rsidRDefault="00A82545" w:rsidP="00A03F3D">
      <w:pPr>
        <w:pStyle w:val="Corpodetexto"/>
      </w:pPr>
    </w:p>
    <w:p w14:paraId="7A7E783D" w14:textId="60D7C115" w:rsidR="00A82545" w:rsidRPr="0017290C" w:rsidRDefault="00A82545" w:rsidP="00A03F3D">
      <w:pPr>
        <w:pStyle w:val="Corpodetexto"/>
      </w:pPr>
    </w:p>
    <w:p w14:paraId="50172575" w14:textId="2304E9C0" w:rsidR="00A82545" w:rsidRPr="0017290C" w:rsidRDefault="00A82545" w:rsidP="00A03F3D">
      <w:pPr>
        <w:pStyle w:val="Corpodetexto"/>
      </w:pPr>
    </w:p>
    <w:p w14:paraId="0E8821FA" w14:textId="178C2247" w:rsidR="00A82545" w:rsidRPr="0017290C" w:rsidRDefault="00A82545" w:rsidP="00A03F3D">
      <w:pPr>
        <w:pStyle w:val="Corpodetexto"/>
      </w:pPr>
    </w:p>
    <w:p w14:paraId="760BC8F1" w14:textId="3D28CCDF" w:rsidR="00A82545" w:rsidRPr="0017290C" w:rsidRDefault="00A82545" w:rsidP="00A03F3D">
      <w:pPr>
        <w:pStyle w:val="Corpodetexto"/>
      </w:pPr>
    </w:p>
    <w:p w14:paraId="648D964F" w14:textId="38BF0ACF" w:rsidR="00A82545" w:rsidRPr="0017290C" w:rsidRDefault="00A82545" w:rsidP="00A03F3D">
      <w:pPr>
        <w:pStyle w:val="Corpodetexto"/>
      </w:pPr>
    </w:p>
    <w:p w14:paraId="2A213DB7" w14:textId="77777777" w:rsidR="00B356DD" w:rsidRPr="0017290C" w:rsidRDefault="00B356DD" w:rsidP="00A03F3D">
      <w:pPr>
        <w:pStyle w:val="Corpodetexto"/>
      </w:pPr>
    </w:p>
    <w:p w14:paraId="5BEBDCFA" w14:textId="02256BE1" w:rsidR="0017290C" w:rsidRDefault="0017290C" w:rsidP="0017290C">
      <w:pPr>
        <w:pStyle w:val="Corpodetexto"/>
        <w:ind w:left="794"/>
        <w:rPr>
          <w:rFonts w:ascii="Arial" w:hAnsi="Arial" w:cs="Arial"/>
          <w:b/>
          <w:bCs/>
          <w:color w:val="0070C0"/>
          <w:sz w:val="28"/>
          <w:szCs w:val="28"/>
        </w:rPr>
      </w:pPr>
      <w:r>
        <w:rPr>
          <w:rFonts w:ascii="Arial" w:hAnsi="Arial" w:cs="Arial"/>
          <w:b/>
          <w:bCs/>
          <w:color w:val="4F81BD"/>
          <w:sz w:val="28"/>
          <w:szCs w:val="28"/>
        </w:rPr>
        <w:t>Controla Cliente</w:t>
      </w:r>
      <w:r>
        <w:rPr>
          <w:rFonts w:ascii="Arial" w:hAnsi="Arial" w:cs="Arial"/>
          <w:b/>
          <w:bCs/>
          <w:color w:val="0070C0"/>
          <w:sz w:val="28"/>
          <w:szCs w:val="28"/>
        </w:rPr>
        <w:t>:</w:t>
      </w:r>
    </w:p>
    <w:p w14:paraId="3B979409" w14:textId="71DB52EE" w:rsidR="00D455C5" w:rsidRPr="0017290C" w:rsidRDefault="00D455C5" w:rsidP="0017290C">
      <w:pPr>
        <w:pStyle w:val="Corpodetexto"/>
        <w:spacing w:line="360" w:lineRule="auto"/>
        <w:ind w:left="794"/>
        <w:rPr>
          <w:rFonts w:ascii="Arial" w:hAnsi="Arial" w:cs="Arial"/>
          <w:sz w:val="24"/>
          <w:szCs w:val="24"/>
        </w:rPr>
      </w:pPr>
      <w:r w:rsidRPr="0017290C">
        <w:rPr>
          <w:rFonts w:ascii="Arial" w:hAnsi="Arial" w:cs="Arial"/>
          <w:sz w:val="24"/>
          <w:szCs w:val="24"/>
        </w:rPr>
        <w:t xml:space="preserve"> </w:t>
      </w:r>
    </w:p>
    <w:p w14:paraId="06096E39" w14:textId="27DDB7C2" w:rsidR="00442B98" w:rsidRPr="0017290C" w:rsidRDefault="00442B98" w:rsidP="0017290C">
      <w:pPr>
        <w:pStyle w:val="Corpodetexto"/>
        <w:spacing w:line="360" w:lineRule="auto"/>
        <w:ind w:left="794"/>
        <w:rPr>
          <w:rFonts w:ascii="Arial" w:hAnsi="Arial" w:cs="Arial"/>
          <w:sz w:val="24"/>
          <w:szCs w:val="24"/>
        </w:rPr>
      </w:pPr>
      <w:r w:rsidRPr="0017290C">
        <w:rPr>
          <w:rFonts w:ascii="Arial" w:hAnsi="Arial" w:cs="Arial"/>
          <w:sz w:val="24"/>
          <w:szCs w:val="24"/>
        </w:rPr>
        <w:t xml:space="preserve">Sempre que existe uma nova conexão, é </w:t>
      </w:r>
      <w:r w:rsidR="00EE0620" w:rsidRPr="0017290C">
        <w:rPr>
          <w:rFonts w:ascii="Arial" w:hAnsi="Arial" w:cs="Arial"/>
          <w:sz w:val="24"/>
          <w:szCs w:val="24"/>
        </w:rPr>
        <w:t>criada uma</w:t>
      </w:r>
      <w:r w:rsidRPr="0017290C">
        <w:rPr>
          <w:rFonts w:ascii="Arial" w:hAnsi="Arial" w:cs="Arial"/>
          <w:sz w:val="24"/>
          <w:szCs w:val="24"/>
        </w:rPr>
        <w:t xml:space="preserve"> instância da classe “</w:t>
      </w:r>
      <w:proofErr w:type="spellStart"/>
      <w:r w:rsidRPr="0017290C">
        <w:rPr>
          <w:rFonts w:ascii="Arial" w:hAnsi="Arial" w:cs="Arial"/>
          <w:sz w:val="24"/>
          <w:szCs w:val="24"/>
        </w:rPr>
        <w:t>ControlaCliente</w:t>
      </w:r>
      <w:proofErr w:type="spellEnd"/>
      <w:r w:rsidRPr="0017290C">
        <w:rPr>
          <w:rFonts w:ascii="Arial" w:hAnsi="Arial" w:cs="Arial"/>
          <w:sz w:val="24"/>
          <w:szCs w:val="24"/>
        </w:rPr>
        <w:t xml:space="preserve">”, como o nome diz esta classe é dedicada a controlar cada instância de </w:t>
      </w:r>
      <w:proofErr w:type="spellStart"/>
      <w:r w:rsidRPr="0017290C">
        <w:rPr>
          <w:rFonts w:ascii="Arial" w:hAnsi="Arial" w:cs="Arial"/>
          <w:sz w:val="24"/>
          <w:szCs w:val="24"/>
        </w:rPr>
        <w:t>Client</w:t>
      </w:r>
      <w:proofErr w:type="spellEnd"/>
      <w:r w:rsidRPr="0017290C">
        <w:rPr>
          <w:rFonts w:ascii="Arial" w:hAnsi="Arial" w:cs="Arial"/>
          <w:sz w:val="24"/>
          <w:szCs w:val="24"/>
        </w:rPr>
        <w:t xml:space="preserve"> que é criada na ocorrência em que haja uma nova conexão no servidor.</w:t>
      </w:r>
    </w:p>
    <w:p w14:paraId="61EA380F" w14:textId="4134167D" w:rsidR="00442B98" w:rsidRPr="0017290C" w:rsidRDefault="00442B98" w:rsidP="0017290C">
      <w:pPr>
        <w:pStyle w:val="Corpodetexto"/>
        <w:spacing w:line="360" w:lineRule="auto"/>
        <w:ind w:left="794"/>
        <w:rPr>
          <w:rFonts w:ascii="Arial" w:hAnsi="Arial" w:cs="Arial"/>
          <w:sz w:val="24"/>
          <w:szCs w:val="24"/>
        </w:rPr>
      </w:pPr>
      <w:r w:rsidRPr="0017290C">
        <w:rPr>
          <w:rFonts w:ascii="Arial" w:hAnsi="Arial" w:cs="Arial"/>
          <w:sz w:val="24"/>
          <w:szCs w:val="24"/>
        </w:rPr>
        <w:t xml:space="preserve">Dependendo do método que foi invocado na parte </w:t>
      </w:r>
      <w:r w:rsidR="0077670B" w:rsidRPr="0017290C">
        <w:rPr>
          <w:rFonts w:ascii="Arial" w:hAnsi="Arial" w:cs="Arial"/>
          <w:sz w:val="24"/>
          <w:szCs w:val="24"/>
        </w:rPr>
        <w:t>final</w:t>
      </w:r>
      <w:r w:rsidRPr="0017290C">
        <w:rPr>
          <w:rFonts w:ascii="Arial" w:hAnsi="Arial" w:cs="Arial"/>
          <w:sz w:val="24"/>
          <w:szCs w:val="24"/>
        </w:rPr>
        <w:t xml:space="preserve"> </w:t>
      </w:r>
      <w:r w:rsidR="0077670B" w:rsidRPr="0017290C">
        <w:rPr>
          <w:rFonts w:ascii="Arial" w:hAnsi="Arial" w:cs="Arial"/>
          <w:sz w:val="24"/>
          <w:szCs w:val="24"/>
        </w:rPr>
        <w:t>d</w:t>
      </w:r>
      <w:r w:rsidRPr="0017290C">
        <w:rPr>
          <w:rFonts w:ascii="Arial" w:hAnsi="Arial" w:cs="Arial"/>
          <w:sz w:val="24"/>
          <w:szCs w:val="24"/>
        </w:rPr>
        <w:t xml:space="preserve">a classe </w:t>
      </w:r>
      <w:proofErr w:type="spellStart"/>
      <w:r w:rsidRPr="0017290C">
        <w:rPr>
          <w:rFonts w:ascii="Arial" w:hAnsi="Arial" w:cs="Arial"/>
          <w:sz w:val="24"/>
          <w:szCs w:val="24"/>
        </w:rPr>
        <w:t>main</w:t>
      </w:r>
      <w:proofErr w:type="spellEnd"/>
      <w:r w:rsidRPr="0017290C">
        <w:rPr>
          <w:rFonts w:ascii="Arial" w:hAnsi="Arial" w:cs="Arial"/>
          <w:sz w:val="24"/>
          <w:szCs w:val="24"/>
        </w:rPr>
        <w:t xml:space="preserve"> do Servidor</w:t>
      </w:r>
      <w:r w:rsidR="0077670B" w:rsidRPr="0017290C">
        <w:rPr>
          <w:rFonts w:ascii="Arial" w:hAnsi="Arial" w:cs="Arial"/>
          <w:sz w:val="24"/>
          <w:szCs w:val="24"/>
        </w:rPr>
        <w:t xml:space="preserve">, vai ser criado uma </w:t>
      </w:r>
      <w:proofErr w:type="spellStart"/>
      <w:r w:rsidR="0077670B" w:rsidRPr="0017290C">
        <w:rPr>
          <w:rFonts w:ascii="Arial" w:hAnsi="Arial" w:cs="Arial"/>
          <w:sz w:val="24"/>
          <w:szCs w:val="24"/>
        </w:rPr>
        <w:t>Thread</w:t>
      </w:r>
      <w:proofErr w:type="spellEnd"/>
      <w:r w:rsidR="0077670B" w:rsidRPr="0017290C">
        <w:rPr>
          <w:rFonts w:ascii="Arial" w:hAnsi="Arial" w:cs="Arial"/>
          <w:sz w:val="24"/>
          <w:szCs w:val="24"/>
        </w:rPr>
        <w:t xml:space="preserve"> para que o </w:t>
      </w:r>
      <w:proofErr w:type="spellStart"/>
      <w:r w:rsidR="0077670B" w:rsidRPr="0017290C">
        <w:rPr>
          <w:rFonts w:ascii="Arial" w:hAnsi="Arial" w:cs="Arial"/>
          <w:sz w:val="24"/>
          <w:szCs w:val="24"/>
        </w:rPr>
        <w:t>Client</w:t>
      </w:r>
      <w:proofErr w:type="spellEnd"/>
      <w:r w:rsidR="0077670B" w:rsidRPr="0017290C">
        <w:rPr>
          <w:rFonts w:ascii="Arial" w:hAnsi="Arial" w:cs="Arial"/>
          <w:sz w:val="24"/>
          <w:szCs w:val="24"/>
        </w:rPr>
        <w:t xml:space="preserve"> consiga enviar mensagens constantemente.</w:t>
      </w:r>
    </w:p>
    <w:p w14:paraId="064F8714" w14:textId="33FDB4FA" w:rsidR="0077670B" w:rsidRPr="0017290C" w:rsidRDefault="0077670B" w:rsidP="00A03F3D">
      <w:pPr>
        <w:pStyle w:val="Corpodetexto"/>
      </w:pPr>
    </w:p>
    <w:p w14:paraId="2714A2D4" w14:textId="1B29CA0D" w:rsidR="0077670B" w:rsidRPr="0017290C" w:rsidRDefault="0077670B" w:rsidP="0017290C">
      <w:pPr>
        <w:pStyle w:val="Corpodetexto"/>
        <w:ind w:left="794"/>
      </w:pPr>
      <w:r w:rsidRPr="0017290C">
        <w:rPr>
          <w:noProof/>
        </w:rPr>
        <w:drawing>
          <wp:inline distT="0" distB="0" distL="0" distR="0" wp14:anchorId="2D390FB1" wp14:editId="368A90E0">
            <wp:extent cx="3591426" cy="333422"/>
            <wp:effectExtent l="0" t="0" r="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hread msg.PNG"/>
                    <pic:cNvPicPr/>
                  </pic:nvPicPr>
                  <pic:blipFill>
                    <a:blip r:embed="rId16"/>
                    <a:stretch>
                      <a:fillRect/>
                    </a:stretch>
                  </pic:blipFill>
                  <pic:spPr>
                    <a:xfrm>
                      <a:off x="0" y="0"/>
                      <a:ext cx="3591426" cy="333422"/>
                    </a:xfrm>
                    <a:prstGeom prst="rect">
                      <a:avLst/>
                    </a:prstGeom>
                  </pic:spPr>
                </pic:pic>
              </a:graphicData>
            </a:graphic>
          </wp:inline>
        </w:drawing>
      </w:r>
    </w:p>
    <w:p w14:paraId="6C835F0C" w14:textId="6AFC7CDC" w:rsidR="0077670B" w:rsidRPr="0017290C" w:rsidRDefault="0077670B" w:rsidP="0017290C">
      <w:pPr>
        <w:pStyle w:val="Corpodetexto"/>
        <w:ind w:left="794"/>
        <w:rPr>
          <w:i/>
          <w:iCs/>
          <w:sz w:val="20"/>
          <w:szCs w:val="20"/>
        </w:rPr>
      </w:pPr>
      <w:r w:rsidRPr="0017290C">
        <w:rPr>
          <w:i/>
          <w:iCs/>
          <w:sz w:val="20"/>
          <w:szCs w:val="20"/>
        </w:rPr>
        <w:t xml:space="preserve">Figura 4 </w:t>
      </w:r>
      <w:r w:rsidR="0017290C" w:rsidRPr="0017290C">
        <w:rPr>
          <w:i/>
          <w:iCs/>
          <w:sz w:val="20"/>
          <w:szCs w:val="20"/>
        </w:rPr>
        <w:t>-</w:t>
      </w:r>
      <w:r w:rsidRPr="0017290C">
        <w:rPr>
          <w:i/>
          <w:iCs/>
          <w:sz w:val="20"/>
          <w:szCs w:val="20"/>
        </w:rPr>
        <w:t xml:space="preserve"> Exemplo de uma “</w:t>
      </w:r>
      <w:proofErr w:type="spellStart"/>
      <w:r w:rsidRPr="0017290C">
        <w:rPr>
          <w:i/>
          <w:iCs/>
          <w:sz w:val="20"/>
          <w:szCs w:val="20"/>
        </w:rPr>
        <w:t>thread</w:t>
      </w:r>
      <w:proofErr w:type="spellEnd"/>
      <w:r w:rsidRPr="0017290C">
        <w:rPr>
          <w:i/>
          <w:iCs/>
          <w:sz w:val="20"/>
          <w:szCs w:val="20"/>
        </w:rPr>
        <w:t xml:space="preserve">” a ser </w:t>
      </w:r>
      <w:proofErr w:type="spellStart"/>
      <w:r w:rsidRPr="0017290C">
        <w:rPr>
          <w:i/>
          <w:iCs/>
          <w:sz w:val="20"/>
          <w:szCs w:val="20"/>
        </w:rPr>
        <w:t>incializada</w:t>
      </w:r>
      <w:proofErr w:type="spellEnd"/>
      <w:r w:rsidRPr="0017290C">
        <w:rPr>
          <w:i/>
          <w:iCs/>
          <w:sz w:val="20"/>
          <w:szCs w:val="20"/>
        </w:rPr>
        <w:t xml:space="preserve"> usando o método “</w:t>
      </w:r>
      <w:proofErr w:type="spellStart"/>
      <w:r w:rsidRPr="0017290C">
        <w:rPr>
          <w:i/>
          <w:iCs/>
          <w:sz w:val="20"/>
          <w:szCs w:val="20"/>
        </w:rPr>
        <w:t>ChatNovo</w:t>
      </w:r>
      <w:proofErr w:type="spellEnd"/>
      <w:r w:rsidRPr="0017290C">
        <w:rPr>
          <w:i/>
          <w:iCs/>
          <w:sz w:val="20"/>
          <w:szCs w:val="20"/>
        </w:rPr>
        <w:t>”</w:t>
      </w:r>
    </w:p>
    <w:p w14:paraId="5666F6F5" w14:textId="07AFA4DC" w:rsidR="00C07C94" w:rsidRPr="0017290C" w:rsidRDefault="00C07C94" w:rsidP="0017290C">
      <w:pPr>
        <w:ind w:left="794"/>
      </w:pPr>
    </w:p>
    <w:p w14:paraId="78544743" w14:textId="5F6E9DB0" w:rsidR="0077670B" w:rsidRPr="0017290C" w:rsidRDefault="0077670B" w:rsidP="0017290C">
      <w:pPr>
        <w:spacing w:line="360" w:lineRule="auto"/>
        <w:ind w:left="794"/>
        <w:rPr>
          <w:rFonts w:ascii="Arial" w:hAnsi="Arial" w:cs="Arial"/>
          <w:sz w:val="24"/>
          <w:szCs w:val="24"/>
        </w:rPr>
      </w:pPr>
      <w:r w:rsidRPr="0017290C">
        <w:rPr>
          <w:rFonts w:ascii="Arial" w:hAnsi="Arial" w:cs="Arial"/>
          <w:sz w:val="24"/>
          <w:szCs w:val="24"/>
        </w:rPr>
        <w:t>O método “</w:t>
      </w:r>
      <w:proofErr w:type="spellStart"/>
      <w:r w:rsidRPr="0017290C">
        <w:rPr>
          <w:rFonts w:ascii="Arial" w:hAnsi="Arial" w:cs="Arial"/>
          <w:sz w:val="24"/>
          <w:szCs w:val="24"/>
        </w:rPr>
        <w:t>ChatNovo</w:t>
      </w:r>
      <w:proofErr w:type="spellEnd"/>
      <w:r w:rsidRPr="0017290C">
        <w:rPr>
          <w:rFonts w:ascii="Arial" w:hAnsi="Arial" w:cs="Arial"/>
          <w:sz w:val="24"/>
          <w:szCs w:val="24"/>
        </w:rPr>
        <w:t xml:space="preserve">” é o mesmo que vai permitir ao servidor receber mensagens tal como enviar essa mensagem para os outros </w:t>
      </w:r>
      <w:proofErr w:type="spellStart"/>
      <w:r w:rsidRPr="0017290C">
        <w:rPr>
          <w:rFonts w:ascii="Arial" w:hAnsi="Arial" w:cs="Arial"/>
          <w:sz w:val="24"/>
          <w:szCs w:val="24"/>
        </w:rPr>
        <w:t>Clients</w:t>
      </w:r>
      <w:proofErr w:type="spellEnd"/>
      <w:r w:rsidRPr="0017290C">
        <w:rPr>
          <w:rFonts w:ascii="Arial" w:hAnsi="Arial" w:cs="Arial"/>
          <w:sz w:val="24"/>
          <w:szCs w:val="24"/>
        </w:rPr>
        <w:t xml:space="preserve"> que estão no mesmo lobby usando um método chamado “Broadcast”, e, usando um “</w:t>
      </w:r>
      <w:proofErr w:type="spellStart"/>
      <w:r w:rsidRPr="0017290C">
        <w:rPr>
          <w:rFonts w:ascii="Arial" w:hAnsi="Arial" w:cs="Arial"/>
          <w:sz w:val="24"/>
          <w:szCs w:val="24"/>
        </w:rPr>
        <w:t>switch</w:t>
      </w:r>
      <w:proofErr w:type="spellEnd"/>
      <w:r w:rsidRPr="0017290C">
        <w:rPr>
          <w:rFonts w:ascii="Arial" w:hAnsi="Arial" w:cs="Arial"/>
          <w:sz w:val="24"/>
          <w:szCs w:val="24"/>
        </w:rPr>
        <w:t xml:space="preserve"> - case” conseguimos também identificar se foi chamado um comando por um dos </w:t>
      </w:r>
      <w:proofErr w:type="spellStart"/>
      <w:r w:rsidRPr="0017290C">
        <w:rPr>
          <w:rFonts w:ascii="Arial" w:hAnsi="Arial" w:cs="Arial"/>
          <w:sz w:val="24"/>
          <w:szCs w:val="24"/>
        </w:rPr>
        <w:t>Clients</w:t>
      </w:r>
      <w:proofErr w:type="spellEnd"/>
    </w:p>
    <w:p w14:paraId="31B37E9E" w14:textId="77777777" w:rsidR="0077670B" w:rsidRPr="0017290C" w:rsidRDefault="0077670B" w:rsidP="0017290C">
      <w:pPr>
        <w:ind w:left="794"/>
      </w:pPr>
    </w:p>
    <w:p w14:paraId="6F4436B0" w14:textId="4F5DA73E" w:rsidR="0077670B" w:rsidRPr="0017290C" w:rsidRDefault="0077670B" w:rsidP="0017290C">
      <w:r w:rsidRPr="0017290C">
        <w:rPr>
          <w:noProof/>
        </w:rPr>
        <w:lastRenderedPageBreak/>
        <w:drawing>
          <wp:inline distT="0" distB="0" distL="0" distR="0" wp14:anchorId="56E5DEDF" wp14:editId="2D4E339C">
            <wp:extent cx="4982270" cy="3019846"/>
            <wp:effectExtent l="0" t="0" r="8890" b="9525"/>
            <wp:docPr id="17" name="Imagem 17" descr="Uma imagem com captura de ecrã, sentado, mesa, pre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witch case.PNG"/>
                    <pic:cNvPicPr/>
                  </pic:nvPicPr>
                  <pic:blipFill>
                    <a:blip r:embed="rId17"/>
                    <a:stretch>
                      <a:fillRect/>
                    </a:stretch>
                  </pic:blipFill>
                  <pic:spPr>
                    <a:xfrm>
                      <a:off x="0" y="0"/>
                      <a:ext cx="4982270" cy="3019846"/>
                    </a:xfrm>
                    <a:prstGeom prst="rect">
                      <a:avLst/>
                    </a:prstGeom>
                  </pic:spPr>
                </pic:pic>
              </a:graphicData>
            </a:graphic>
          </wp:inline>
        </w:drawing>
      </w:r>
    </w:p>
    <w:p w14:paraId="31A44CAB" w14:textId="72532515" w:rsidR="0077670B" w:rsidRPr="0017290C" w:rsidRDefault="0077670B" w:rsidP="0017290C">
      <w:pPr>
        <w:pStyle w:val="Corpodetexto"/>
        <w:rPr>
          <w:i/>
          <w:iCs/>
          <w:sz w:val="20"/>
          <w:szCs w:val="20"/>
        </w:rPr>
      </w:pPr>
      <w:r w:rsidRPr="0017290C">
        <w:rPr>
          <w:i/>
          <w:iCs/>
          <w:sz w:val="20"/>
          <w:szCs w:val="20"/>
        </w:rPr>
        <w:t>Figura 5</w:t>
      </w:r>
      <w:r w:rsidR="0017290C">
        <w:rPr>
          <w:i/>
          <w:iCs/>
          <w:sz w:val="20"/>
          <w:szCs w:val="20"/>
        </w:rPr>
        <w:t xml:space="preserve"> </w:t>
      </w:r>
      <w:r w:rsidRPr="0017290C">
        <w:rPr>
          <w:i/>
          <w:iCs/>
          <w:sz w:val="20"/>
          <w:szCs w:val="20"/>
        </w:rPr>
        <w:t>- Parte do método “</w:t>
      </w:r>
      <w:proofErr w:type="spellStart"/>
      <w:r w:rsidRPr="0017290C">
        <w:rPr>
          <w:i/>
          <w:iCs/>
          <w:sz w:val="20"/>
          <w:szCs w:val="20"/>
        </w:rPr>
        <w:t>ChatNovo</w:t>
      </w:r>
      <w:proofErr w:type="spellEnd"/>
      <w:r w:rsidRPr="0017290C">
        <w:rPr>
          <w:i/>
          <w:iCs/>
          <w:sz w:val="20"/>
          <w:szCs w:val="20"/>
        </w:rPr>
        <w:t>” em que vemos o servidor a receber uma mensagem</w:t>
      </w:r>
    </w:p>
    <w:p w14:paraId="3BCFE878" w14:textId="002584D3" w:rsidR="00C07C94" w:rsidRDefault="00C07C94" w:rsidP="0017290C">
      <w:pPr>
        <w:rPr>
          <w:rFonts w:ascii="Arial" w:hAnsi="Arial" w:cs="Arial"/>
          <w:sz w:val="24"/>
          <w:szCs w:val="24"/>
        </w:rPr>
      </w:pPr>
    </w:p>
    <w:p w14:paraId="3A6545D4" w14:textId="515EBF4B" w:rsidR="00117233" w:rsidRDefault="00117233" w:rsidP="0017290C">
      <w:pPr>
        <w:spacing w:line="360" w:lineRule="auto"/>
        <w:rPr>
          <w:rFonts w:ascii="Arial" w:hAnsi="Arial" w:cs="Arial"/>
          <w:sz w:val="24"/>
          <w:szCs w:val="24"/>
        </w:rPr>
      </w:pPr>
      <w:r>
        <w:rPr>
          <w:rFonts w:ascii="Arial" w:hAnsi="Arial" w:cs="Arial"/>
          <w:sz w:val="24"/>
          <w:szCs w:val="24"/>
        </w:rPr>
        <w:t>Nesta classe são usadas listas para servirem de lobbies como também uma lista para anotar todos os utilizadores registados, ou seja cada curso tem um lobby daí cada curso tem uma lista de composta  por “</w:t>
      </w:r>
      <w:proofErr w:type="spellStart"/>
      <w:r>
        <w:rPr>
          <w:rFonts w:ascii="Arial" w:hAnsi="Arial" w:cs="Arial"/>
          <w:sz w:val="24"/>
          <w:szCs w:val="24"/>
        </w:rPr>
        <w:t>TcpClient</w:t>
      </w:r>
      <w:proofErr w:type="spellEnd"/>
      <w:r>
        <w:rPr>
          <w:rFonts w:ascii="Arial" w:hAnsi="Arial" w:cs="Arial"/>
          <w:sz w:val="24"/>
          <w:szCs w:val="24"/>
        </w:rPr>
        <w:t xml:space="preserve">” e outra por objetos  “Pessoa” em que se vão ser adicionados e removidas </w:t>
      </w:r>
      <w:proofErr w:type="spellStart"/>
      <w:r>
        <w:rPr>
          <w:rFonts w:ascii="Arial" w:hAnsi="Arial" w:cs="Arial"/>
          <w:sz w:val="24"/>
          <w:szCs w:val="24"/>
        </w:rPr>
        <w:t>TcpClients</w:t>
      </w:r>
      <w:proofErr w:type="spellEnd"/>
      <w:r>
        <w:rPr>
          <w:rFonts w:ascii="Arial" w:hAnsi="Arial" w:cs="Arial"/>
          <w:sz w:val="24"/>
          <w:szCs w:val="24"/>
        </w:rPr>
        <w:t xml:space="preserve"> e Pessoas à medida que </w:t>
      </w:r>
      <w:proofErr w:type="spellStart"/>
      <w:r>
        <w:rPr>
          <w:rFonts w:ascii="Arial" w:hAnsi="Arial" w:cs="Arial"/>
          <w:sz w:val="24"/>
          <w:szCs w:val="24"/>
        </w:rPr>
        <w:t>Clients</w:t>
      </w:r>
      <w:proofErr w:type="spellEnd"/>
      <w:r>
        <w:rPr>
          <w:rFonts w:ascii="Arial" w:hAnsi="Arial" w:cs="Arial"/>
          <w:sz w:val="24"/>
          <w:szCs w:val="24"/>
        </w:rPr>
        <w:t xml:space="preserve"> mudem de lobbies ou se desconectam do servidor:</w:t>
      </w:r>
    </w:p>
    <w:p w14:paraId="3ADD8626" w14:textId="5F703AD7" w:rsidR="00117233" w:rsidRDefault="00117233">
      <w:pPr>
        <w:rPr>
          <w:rFonts w:ascii="Arial" w:hAnsi="Arial" w:cs="Arial"/>
          <w:sz w:val="24"/>
          <w:szCs w:val="24"/>
        </w:rPr>
      </w:pPr>
    </w:p>
    <w:p w14:paraId="6F8E3E8B" w14:textId="542B4724" w:rsidR="00117233" w:rsidRDefault="00117233" w:rsidP="0017290C">
      <w:pPr>
        <w:ind w:left="794"/>
        <w:rPr>
          <w:rFonts w:ascii="Arial" w:hAnsi="Arial" w:cs="Arial"/>
          <w:sz w:val="24"/>
          <w:szCs w:val="24"/>
        </w:rPr>
      </w:pPr>
      <w:r>
        <w:rPr>
          <w:rFonts w:ascii="Arial" w:hAnsi="Arial" w:cs="Arial"/>
          <w:noProof/>
          <w:sz w:val="24"/>
          <w:szCs w:val="24"/>
        </w:rPr>
        <w:lastRenderedPageBreak/>
        <w:drawing>
          <wp:inline distT="0" distB="0" distL="0" distR="0" wp14:anchorId="1B55172F" wp14:editId="739FCB9B">
            <wp:extent cx="5471795" cy="5523230"/>
            <wp:effectExtent l="0" t="0" r="0" b="1270"/>
            <wp:docPr id="22" name="Imagem 22"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istas.PNG"/>
                    <pic:cNvPicPr/>
                  </pic:nvPicPr>
                  <pic:blipFill>
                    <a:blip r:embed="rId18"/>
                    <a:stretch>
                      <a:fillRect/>
                    </a:stretch>
                  </pic:blipFill>
                  <pic:spPr>
                    <a:xfrm>
                      <a:off x="0" y="0"/>
                      <a:ext cx="5471795" cy="5523230"/>
                    </a:xfrm>
                    <a:prstGeom prst="rect">
                      <a:avLst/>
                    </a:prstGeom>
                  </pic:spPr>
                </pic:pic>
              </a:graphicData>
            </a:graphic>
          </wp:inline>
        </w:drawing>
      </w:r>
    </w:p>
    <w:p w14:paraId="0D18957A" w14:textId="52CBDFBD" w:rsidR="00117233" w:rsidRDefault="00117233" w:rsidP="0017290C">
      <w:pPr>
        <w:pStyle w:val="Corpodetexto"/>
        <w:ind w:left="794"/>
        <w:rPr>
          <w:i/>
          <w:iCs/>
          <w:sz w:val="20"/>
          <w:szCs w:val="20"/>
        </w:rPr>
      </w:pPr>
      <w:r>
        <w:rPr>
          <w:i/>
          <w:iCs/>
          <w:sz w:val="20"/>
          <w:szCs w:val="20"/>
        </w:rPr>
        <w:t>Figura 6</w:t>
      </w:r>
      <w:r w:rsidR="0017290C">
        <w:rPr>
          <w:i/>
          <w:iCs/>
          <w:sz w:val="20"/>
          <w:szCs w:val="20"/>
        </w:rPr>
        <w:t xml:space="preserve"> </w:t>
      </w:r>
      <w:r>
        <w:rPr>
          <w:i/>
          <w:iCs/>
          <w:sz w:val="20"/>
          <w:szCs w:val="20"/>
        </w:rPr>
        <w:t>- Todas as Listas usadas</w:t>
      </w:r>
    </w:p>
    <w:p w14:paraId="7312EB10" w14:textId="37D0C8FD" w:rsidR="00117233" w:rsidRDefault="00117233" w:rsidP="0017290C">
      <w:pPr>
        <w:ind w:left="794"/>
        <w:rPr>
          <w:rFonts w:ascii="Arial" w:hAnsi="Arial" w:cs="Arial"/>
          <w:sz w:val="24"/>
          <w:szCs w:val="24"/>
        </w:rPr>
      </w:pPr>
    </w:p>
    <w:p w14:paraId="5FBB5545" w14:textId="30C31D39" w:rsidR="00117233" w:rsidRDefault="00117233" w:rsidP="0017290C">
      <w:pPr>
        <w:ind w:left="794"/>
        <w:rPr>
          <w:rFonts w:ascii="Arial" w:hAnsi="Arial" w:cs="Arial"/>
          <w:sz w:val="24"/>
          <w:szCs w:val="24"/>
        </w:rPr>
      </w:pPr>
    </w:p>
    <w:p w14:paraId="4844CF6D" w14:textId="12D65986" w:rsidR="00117233" w:rsidRDefault="00117233" w:rsidP="0017290C">
      <w:pPr>
        <w:ind w:left="794"/>
        <w:rPr>
          <w:rFonts w:ascii="Arial" w:hAnsi="Arial" w:cs="Arial"/>
          <w:sz w:val="24"/>
          <w:szCs w:val="24"/>
        </w:rPr>
      </w:pPr>
    </w:p>
    <w:p w14:paraId="5058AFD4" w14:textId="77777777" w:rsidR="00117233" w:rsidRDefault="00117233" w:rsidP="0017290C">
      <w:pPr>
        <w:pStyle w:val="Corpodetexto"/>
        <w:ind w:left="794"/>
        <w:rPr>
          <w:rFonts w:ascii="Arial" w:hAnsi="Arial" w:cs="Arial"/>
          <w:b/>
          <w:bCs/>
          <w:color w:val="4F81BD"/>
          <w:sz w:val="28"/>
          <w:szCs w:val="28"/>
        </w:rPr>
      </w:pPr>
    </w:p>
    <w:p w14:paraId="389D3C63" w14:textId="77777777" w:rsidR="00117233" w:rsidRDefault="00117233" w:rsidP="0017290C">
      <w:pPr>
        <w:pStyle w:val="Corpodetexto"/>
        <w:ind w:left="794"/>
        <w:rPr>
          <w:rFonts w:ascii="Arial" w:hAnsi="Arial" w:cs="Arial"/>
          <w:b/>
          <w:bCs/>
          <w:color w:val="4F81BD"/>
          <w:sz w:val="28"/>
          <w:szCs w:val="28"/>
        </w:rPr>
      </w:pPr>
    </w:p>
    <w:p w14:paraId="50E5B342" w14:textId="77777777" w:rsidR="0017290C" w:rsidRDefault="0017290C">
      <w:pPr>
        <w:suppressAutoHyphens w:val="0"/>
        <w:spacing w:before="0" w:line="240" w:lineRule="auto"/>
        <w:jc w:val="left"/>
        <w:rPr>
          <w:rFonts w:ascii="Arial" w:hAnsi="Arial" w:cs="Arial"/>
          <w:b/>
          <w:bCs/>
          <w:color w:val="4F81BD"/>
          <w:sz w:val="28"/>
          <w:szCs w:val="28"/>
        </w:rPr>
      </w:pPr>
      <w:r>
        <w:rPr>
          <w:rFonts w:ascii="Arial" w:hAnsi="Arial" w:cs="Arial"/>
          <w:b/>
          <w:bCs/>
          <w:color w:val="4F81BD"/>
          <w:sz w:val="28"/>
          <w:szCs w:val="28"/>
        </w:rPr>
        <w:br w:type="page"/>
      </w:r>
    </w:p>
    <w:p w14:paraId="76588D23" w14:textId="51309C36" w:rsidR="004A4D5F" w:rsidRDefault="004A4D5F" w:rsidP="0017290C">
      <w:pPr>
        <w:pStyle w:val="Corpodetexto"/>
        <w:rPr>
          <w:rFonts w:ascii="Arial" w:hAnsi="Arial" w:cs="Arial"/>
          <w:b/>
          <w:bCs/>
          <w:color w:val="0070C0"/>
          <w:sz w:val="28"/>
          <w:szCs w:val="28"/>
        </w:rPr>
      </w:pPr>
      <w:proofErr w:type="spellStart"/>
      <w:r>
        <w:rPr>
          <w:rFonts w:ascii="Arial" w:hAnsi="Arial" w:cs="Arial"/>
          <w:b/>
          <w:bCs/>
          <w:color w:val="4F81BD"/>
          <w:sz w:val="28"/>
          <w:szCs w:val="28"/>
        </w:rPr>
        <w:lastRenderedPageBreak/>
        <w:t>Client</w:t>
      </w:r>
      <w:proofErr w:type="spellEnd"/>
      <w:r>
        <w:rPr>
          <w:rFonts w:ascii="Arial" w:hAnsi="Arial" w:cs="Arial"/>
          <w:b/>
          <w:bCs/>
          <w:color w:val="0070C0"/>
          <w:sz w:val="28"/>
          <w:szCs w:val="28"/>
        </w:rPr>
        <w:t>:</w:t>
      </w:r>
    </w:p>
    <w:p w14:paraId="1501022C" w14:textId="77777777" w:rsidR="00C07C94" w:rsidRDefault="00C07C94" w:rsidP="0017290C">
      <w:pPr>
        <w:rPr>
          <w:rFonts w:ascii="Arial" w:hAnsi="Arial" w:cs="Arial"/>
          <w:sz w:val="24"/>
          <w:szCs w:val="24"/>
        </w:rPr>
      </w:pPr>
    </w:p>
    <w:p w14:paraId="0A2AFEA9" w14:textId="0C878975" w:rsidR="00C07C94" w:rsidRDefault="004A4D5F" w:rsidP="0017290C">
      <w:pPr>
        <w:spacing w:line="360" w:lineRule="auto"/>
        <w:rPr>
          <w:rFonts w:ascii="Arial" w:hAnsi="Arial" w:cs="Arial"/>
          <w:sz w:val="24"/>
          <w:szCs w:val="24"/>
        </w:rPr>
      </w:pPr>
      <w:r>
        <w:rPr>
          <w:rFonts w:ascii="Arial" w:hAnsi="Arial" w:cs="Arial"/>
          <w:sz w:val="24"/>
          <w:szCs w:val="24"/>
        </w:rPr>
        <w:t xml:space="preserve">Por últimos esta classe descreve uma instância de um </w:t>
      </w:r>
      <w:proofErr w:type="spellStart"/>
      <w:r>
        <w:rPr>
          <w:rFonts w:ascii="Arial" w:hAnsi="Arial" w:cs="Arial"/>
          <w:sz w:val="24"/>
          <w:szCs w:val="24"/>
        </w:rPr>
        <w:t>Client</w:t>
      </w:r>
      <w:proofErr w:type="spellEnd"/>
      <w:r>
        <w:rPr>
          <w:rFonts w:ascii="Arial" w:hAnsi="Arial" w:cs="Arial"/>
          <w:sz w:val="24"/>
          <w:szCs w:val="24"/>
        </w:rPr>
        <w:t xml:space="preserve"> a tentar se conectar com um servidor:</w:t>
      </w:r>
    </w:p>
    <w:p w14:paraId="46B0F451" w14:textId="77777777" w:rsidR="004A4D5F" w:rsidRDefault="004A4D5F">
      <w:pPr>
        <w:rPr>
          <w:rFonts w:ascii="Arial" w:hAnsi="Arial" w:cs="Arial"/>
          <w:sz w:val="24"/>
          <w:szCs w:val="24"/>
        </w:rPr>
      </w:pPr>
    </w:p>
    <w:p w14:paraId="07E0D70B" w14:textId="2805B52C" w:rsidR="004A4D5F" w:rsidRDefault="004A4D5F">
      <w:pPr>
        <w:rPr>
          <w:rFonts w:ascii="Arial" w:hAnsi="Arial" w:cs="Arial"/>
          <w:sz w:val="24"/>
          <w:szCs w:val="24"/>
        </w:rPr>
      </w:pPr>
      <w:r>
        <w:rPr>
          <w:rFonts w:ascii="Arial" w:hAnsi="Arial" w:cs="Arial"/>
          <w:noProof/>
          <w:sz w:val="24"/>
          <w:szCs w:val="24"/>
        </w:rPr>
        <w:drawing>
          <wp:inline distT="0" distB="0" distL="0" distR="0" wp14:anchorId="7E0430CC" wp14:editId="1EF1B060">
            <wp:extent cx="4048690" cy="1209844"/>
            <wp:effectExtent l="0" t="0" r="0" b="9525"/>
            <wp:docPr id="18" name="Imagem 18" descr="Uma imagem com captura de ecrã, ecrã, homem, telef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nnect.PNG"/>
                    <pic:cNvPicPr/>
                  </pic:nvPicPr>
                  <pic:blipFill>
                    <a:blip r:embed="rId19"/>
                    <a:stretch>
                      <a:fillRect/>
                    </a:stretch>
                  </pic:blipFill>
                  <pic:spPr>
                    <a:xfrm>
                      <a:off x="0" y="0"/>
                      <a:ext cx="4048690" cy="1209844"/>
                    </a:xfrm>
                    <a:prstGeom prst="rect">
                      <a:avLst/>
                    </a:prstGeom>
                  </pic:spPr>
                </pic:pic>
              </a:graphicData>
            </a:graphic>
          </wp:inline>
        </w:drawing>
      </w:r>
    </w:p>
    <w:p w14:paraId="4334B1FA" w14:textId="4E6884FC" w:rsidR="004A4D5F" w:rsidRDefault="004A4D5F" w:rsidP="004A4D5F">
      <w:pPr>
        <w:pStyle w:val="Corpodetexto"/>
        <w:rPr>
          <w:i/>
          <w:iCs/>
          <w:sz w:val="20"/>
          <w:szCs w:val="20"/>
        </w:rPr>
      </w:pPr>
      <w:r>
        <w:rPr>
          <w:i/>
          <w:iCs/>
          <w:sz w:val="20"/>
          <w:szCs w:val="20"/>
        </w:rPr>
        <w:t xml:space="preserve">Figura </w:t>
      </w:r>
      <w:r w:rsidR="00117233">
        <w:rPr>
          <w:i/>
          <w:iCs/>
          <w:sz w:val="20"/>
          <w:szCs w:val="20"/>
        </w:rPr>
        <w:t>7</w:t>
      </w:r>
      <w:r>
        <w:rPr>
          <w:i/>
          <w:iCs/>
          <w:sz w:val="20"/>
          <w:szCs w:val="20"/>
        </w:rPr>
        <w:t xml:space="preserve"> </w:t>
      </w:r>
      <w:r w:rsidR="00516E29">
        <w:rPr>
          <w:i/>
          <w:iCs/>
          <w:sz w:val="20"/>
          <w:szCs w:val="20"/>
        </w:rPr>
        <w:t>-</w:t>
      </w:r>
      <w:r>
        <w:rPr>
          <w:i/>
          <w:iCs/>
          <w:sz w:val="20"/>
          <w:szCs w:val="20"/>
        </w:rPr>
        <w:t xml:space="preserve"> </w:t>
      </w:r>
      <w:proofErr w:type="spellStart"/>
      <w:r>
        <w:rPr>
          <w:i/>
          <w:iCs/>
          <w:sz w:val="20"/>
          <w:szCs w:val="20"/>
        </w:rPr>
        <w:t>Client</w:t>
      </w:r>
      <w:proofErr w:type="spellEnd"/>
      <w:r>
        <w:rPr>
          <w:i/>
          <w:iCs/>
          <w:sz w:val="20"/>
          <w:szCs w:val="20"/>
        </w:rPr>
        <w:t xml:space="preserve"> a tentar conectar-se ao servidor com </w:t>
      </w:r>
      <w:proofErr w:type="spellStart"/>
      <w:r>
        <w:rPr>
          <w:i/>
          <w:iCs/>
          <w:sz w:val="20"/>
          <w:szCs w:val="20"/>
        </w:rPr>
        <w:t>ip</w:t>
      </w:r>
      <w:proofErr w:type="spellEnd"/>
      <w:r>
        <w:rPr>
          <w:i/>
          <w:iCs/>
          <w:sz w:val="20"/>
          <w:szCs w:val="20"/>
        </w:rPr>
        <w:t xml:space="preserve"> “192.168.43.159”</w:t>
      </w:r>
    </w:p>
    <w:p w14:paraId="3F33F711" w14:textId="748E597C" w:rsidR="004A4D5F" w:rsidRDefault="004A4D5F">
      <w:pPr>
        <w:rPr>
          <w:rFonts w:ascii="Arial" w:hAnsi="Arial" w:cs="Arial"/>
          <w:sz w:val="24"/>
          <w:szCs w:val="24"/>
        </w:rPr>
      </w:pPr>
    </w:p>
    <w:p w14:paraId="140BE4EF" w14:textId="19F9AF1F" w:rsidR="004A4D5F" w:rsidRDefault="004A4D5F" w:rsidP="00516E29">
      <w:pPr>
        <w:spacing w:line="360" w:lineRule="auto"/>
        <w:rPr>
          <w:rFonts w:ascii="Arial" w:hAnsi="Arial" w:cs="Arial"/>
          <w:sz w:val="24"/>
          <w:szCs w:val="24"/>
        </w:rPr>
      </w:pPr>
      <w:r>
        <w:rPr>
          <w:rFonts w:ascii="Arial" w:hAnsi="Arial" w:cs="Arial"/>
          <w:sz w:val="24"/>
          <w:szCs w:val="24"/>
        </w:rPr>
        <w:t>Após se conectar vai escolher uma de duas opções, registar um novo utilizador (opção número 1) ou fazer Log – in (opção número 2).</w:t>
      </w:r>
    </w:p>
    <w:p w14:paraId="2C3F4F7D" w14:textId="5FEA0386" w:rsidR="004A4D5F" w:rsidRDefault="004A4D5F" w:rsidP="00516E29">
      <w:pPr>
        <w:spacing w:line="360" w:lineRule="auto"/>
        <w:rPr>
          <w:rFonts w:ascii="Arial" w:hAnsi="Arial" w:cs="Arial"/>
          <w:sz w:val="24"/>
          <w:szCs w:val="24"/>
        </w:rPr>
      </w:pPr>
      <w:r>
        <w:rPr>
          <w:rFonts w:ascii="Arial" w:hAnsi="Arial" w:cs="Arial"/>
          <w:sz w:val="24"/>
          <w:szCs w:val="24"/>
        </w:rPr>
        <w:t>Se escolher a opção 1 vai ser apresentado com vários campos para preencher dados sobre o utilizador novo</w:t>
      </w:r>
      <w:r w:rsidR="00EE0620">
        <w:rPr>
          <w:rFonts w:ascii="Arial" w:hAnsi="Arial" w:cs="Arial"/>
          <w:sz w:val="24"/>
          <w:szCs w:val="24"/>
        </w:rPr>
        <w:t xml:space="preserve">, sendo esses dados enviados para o servidor ao mesmo tempo usando o método </w:t>
      </w:r>
      <w:proofErr w:type="gramStart"/>
      <w:r w:rsidR="00EE0620">
        <w:rPr>
          <w:rFonts w:ascii="Arial" w:hAnsi="Arial" w:cs="Arial"/>
          <w:sz w:val="24"/>
          <w:szCs w:val="24"/>
        </w:rPr>
        <w:t>“.</w:t>
      </w:r>
      <w:proofErr w:type="spellStart"/>
      <w:r w:rsidR="00EE0620">
        <w:rPr>
          <w:rFonts w:ascii="Arial" w:hAnsi="Arial" w:cs="Arial"/>
          <w:sz w:val="24"/>
          <w:szCs w:val="24"/>
        </w:rPr>
        <w:t>Send</w:t>
      </w:r>
      <w:proofErr w:type="spellEnd"/>
      <w:proofErr w:type="gramEnd"/>
      <w:r w:rsidR="00EE0620">
        <w:rPr>
          <w:rFonts w:ascii="Arial" w:hAnsi="Arial" w:cs="Arial"/>
          <w:sz w:val="24"/>
          <w:szCs w:val="24"/>
        </w:rPr>
        <w:t>()”:</w:t>
      </w:r>
    </w:p>
    <w:p w14:paraId="2F9622E4" w14:textId="2DC55E4B" w:rsidR="00EE0620" w:rsidRDefault="00EE0620">
      <w:pPr>
        <w:rPr>
          <w:rFonts w:ascii="Arial" w:hAnsi="Arial" w:cs="Arial"/>
          <w:sz w:val="24"/>
          <w:szCs w:val="24"/>
        </w:rPr>
      </w:pPr>
    </w:p>
    <w:p w14:paraId="07BF3871" w14:textId="67711BED" w:rsidR="00EE0620" w:rsidRDefault="00EE0620">
      <w:pPr>
        <w:rPr>
          <w:rFonts w:ascii="Arial" w:hAnsi="Arial" w:cs="Arial"/>
          <w:sz w:val="24"/>
          <w:szCs w:val="24"/>
        </w:rPr>
      </w:pPr>
      <w:r>
        <w:rPr>
          <w:rFonts w:ascii="Arial" w:hAnsi="Arial" w:cs="Arial"/>
          <w:noProof/>
          <w:sz w:val="24"/>
          <w:szCs w:val="24"/>
        </w:rPr>
        <w:drawing>
          <wp:inline distT="0" distB="0" distL="0" distR="0" wp14:anchorId="79493075" wp14:editId="0C737640">
            <wp:extent cx="4191585" cy="552527"/>
            <wp:effectExtent l="0" t="0" r="0" b="0"/>
            <wp:docPr id="19" name="Imagem 19" descr="Uma imagem com laranja, preto, propriedade, jog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end.PNG"/>
                    <pic:cNvPicPr/>
                  </pic:nvPicPr>
                  <pic:blipFill>
                    <a:blip r:embed="rId20"/>
                    <a:stretch>
                      <a:fillRect/>
                    </a:stretch>
                  </pic:blipFill>
                  <pic:spPr>
                    <a:xfrm>
                      <a:off x="0" y="0"/>
                      <a:ext cx="4191585" cy="552527"/>
                    </a:xfrm>
                    <a:prstGeom prst="rect">
                      <a:avLst/>
                    </a:prstGeom>
                  </pic:spPr>
                </pic:pic>
              </a:graphicData>
            </a:graphic>
          </wp:inline>
        </w:drawing>
      </w:r>
    </w:p>
    <w:p w14:paraId="51F482DE" w14:textId="34BDBB3C" w:rsidR="00EE0620" w:rsidRDefault="00EE0620" w:rsidP="00EE0620">
      <w:pPr>
        <w:pStyle w:val="Corpodetexto"/>
        <w:rPr>
          <w:i/>
          <w:iCs/>
          <w:sz w:val="20"/>
          <w:szCs w:val="20"/>
        </w:rPr>
      </w:pPr>
      <w:r>
        <w:rPr>
          <w:i/>
          <w:iCs/>
          <w:sz w:val="20"/>
          <w:szCs w:val="20"/>
        </w:rPr>
        <w:t xml:space="preserve">Figura </w:t>
      </w:r>
      <w:r w:rsidR="00117233">
        <w:rPr>
          <w:i/>
          <w:iCs/>
          <w:sz w:val="20"/>
          <w:szCs w:val="20"/>
        </w:rPr>
        <w:t>8</w:t>
      </w:r>
      <w:r>
        <w:rPr>
          <w:i/>
          <w:iCs/>
          <w:sz w:val="20"/>
          <w:szCs w:val="20"/>
        </w:rPr>
        <w:t xml:space="preserve"> </w:t>
      </w:r>
      <w:r w:rsidR="00516E29">
        <w:rPr>
          <w:i/>
          <w:iCs/>
          <w:sz w:val="20"/>
          <w:szCs w:val="20"/>
        </w:rPr>
        <w:t>-</w:t>
      </w:r>
      <w:r>
        <w:rPr>
          <w:i/>
          <w:iCs/>
          <w:sz w:val="20"/>
          <w:szCs w:val="20"/>
        </w:rPr>
        <w:t xml:space="preserve"> </w:t>
      </w:r>
      <w:proofErr w:type="spellStart"/>
      <w:r>
        <w:rPr>
          <w:i/>
          <w:iCs/>
          <w:sz w:val="20"/>
          <w:szCs w:val="20"/>
        </w:rPr>
        <w:t>Client</w:t>
      </w:r>
      <w:proofErr w:type="spellEnd"/>
      <w:r>
        <w:rPr>
          <w:i/>
          <w:iCs/>
          <w:sz w:val="20"/>
          <w:szCs w:val="20"/>
        </w:rPr>
        <w:t xml:space="preserve"> a enviar os parâmetros de registo para o servidor</w:t>
      </w:r>
    </w:p>
    <w:p w14:paraId="2CA441BA" w14:textId="18AE83F3" w:rsidR="004A4D5F" w:rsidRDefault="004A4D5F">
      <w:pPr>
        <w:rPr>
          <w:rFonts w:ascii="Arial" w:hAnsi="Arial" w:cs="Arial"/>
          <w:sz w:val="24"/>
          <w:szCs w:val="24"/>
        </w:rPr>
      </w:pPr>
    </w:p>
    <w:p w14:paraId="7A08B7BF" w14:textId="345F45DD" w:rsidR="00EE0620" w:rsidRDefault="00EE0620" w:rsidP="00516E29">
      <w:pPr>
        <w:spacing w:line="360" w:lineRule="auto"/>
        <w:rPr>
          <w:rFonts w:ascii="Arial" w:hAnsi="Arial" w:cs="Arial"/>
          <w:sz w:val="24"/>
          <w:szCs w:val="24"/>
        </w:rPr>
      </w:pPr>
      <w:r>
        <w:rPr>
          <w:rFonts w:ascii="Arial" w:hAnsi="Arial" w:cs="Arial"/>
          <w:sz w:val="24"/>
          <w:szCs w:val="24"/>
        </w:rPr>
        <w:t xml:space="preserve">Depois esta ação ser executada é criada um </w:t>
      </w:r>
      <w:proofErr w:type="spellStart"/>
      <w:r>
        <w:rPr>
          <w:rFonts w:ascii="Arial" w:hAnsi="Arial" w:cs="Arial"/>
          <w:sz w:val="24"/>
          <w:szCs w:val="24"/>
        </w:rPr>
        <w:t>Thread</w:t>
      </w:r>
      <w:proofErr w:type="spellEnd"/>
      <w:r>
        <w:rPr>
          <w:rFonts w:ascii="Arial" w:hAnsi="Arial" w:cs="Arial"/>
          <w:sz w:val="24"/>
          <w:szCs w:val="24"/>
        </w:rPr>
        <w:t xml:space="preserve"> nova que vai correr um método chamado “</w:t>
      </w:r>
      <w:proofErr w:type="spellStart"/>
      <w:r>
        <w:rPr>
          <w:rFonts w:ascii="Arial" w:hAnsi="Arial" w:cs="Arial"/>
          <w:sz w:val="24"/>
          <w:szCs w:val="24"/>
        </w:rPr>
        <w:t>RecebeMsg</w:t>
      </w:r>
      <w:proofErr w:type="spellEnd"/>
      <w:r>
        <w:rPr>
          <w:rFonts w:ascii="Arial" w:hAnsi="Arial" w:cs="Arial"/>
          <w:sz w:val="24"/>
          <w:szCs w:val="24"/>
        </w:rPr>
        <w:t xml:space="preserve">” que se vai encarregar de receber mensagens ao mesmo tempo que o </w:t>
      </w:r>
      <w:proofErr w:type="spellStart"/>
      <w:r>
        <w:rPr>
          <w:rFonts w:ascii="Arial" w:hAnsi="Arial" w:cs="Arial"/>
          <w:sz w:val="24"/>
          <w:szCs w:val="24"/>
        </w:rPr>
        <w:t>Client</w:t>
      </w:r>
      <w:proofErr w:type="spellEnd"/>
      <w:r>
        <w:rPr>
          <w:rFonts w:ascii="Arial" w:hAnsi="Arial" w:cs="Arial"/>
          <w:sz w:val="24"/>
          <w:szCs w:val="24"/>
        </w:rPr>
        <w:t xml:space="preserve"> envia mensagens:</w:t>
      </w:r>
    </w:p>
    <w:p w14:paraId="4607EE00" w14:textId="402E9A94" w:rsidR="00EE0620" w:rsidRDefault="00EE0620">
      <w:pPr>
        <w:rPr>
          <w:rFonts w:ascii="Arial" w:hAnsi="Arial" w:cs="Arial"/>
          <w:sz w:val="24"/>
          <w:szCs w:val="24"/>
        </w:rPr>
      </w:pPr>
      <w:r>
        <w:rPr>
          <w:rFonts w:ascii="Arial" w:hAnsi="Arial" w:cs="Arial"/>
          <w:noProof/>
          <w:sz w:val="24"/>
          <w:szCs w:val="24"/>
        </w:rPr>
        <w:drawing>
          <wp:inline distT="0" distB="0" distL="0" distR="0" wp14:anchorId="56ECFFD3" wp14:editId="1F3F46DF">
            <wp:extent cx="3658111" cy="990738"/>
            <wp:effectExtent l="0" t="0" r="0" b="0"/>
            <wp:docPr id="20" name="Imagem 20" descr="Uma imagem com ecrã, proprieda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hread envia.PNG"/>
                    <pic:cNvPicPr/>
                  </pic:nvPicPr>
                  <pic:blipFill>
                    <a:blip r:embed="rId21"/>
                    <a:stretch>
                      <a:fillRect/>
                    </a:stretch>
                  </pic:blipFill>
                  <pic:spPr>
                    <a:xfrm>
                      <a:off x="0" y="0"/>
                      <a:ext cx="3658111" cy="990738"/>
                    </a:xfrm>
                    <a:prstGeom prst="rect">
                      <a:avLst/>
                    </a:prstGeom>
                  </pic:spPr>
                </pic:pic>
              </a:graphicData>
            </a:graphic>
          </wp:inline>
        </w:drawing>
      </w:r>
    </w:p>
    <w:p w14:paraId="4D06A534" w14:textId="2DF47032" w:rsidR="00EE0620" w:rsidRDefault="00EE0620" w:rsidP="00EE0620">
      <w:pPr>
        <w:pStyle w:val="Corpodetexto"/>
        <w:rPr>
          <w:i/>
          <w:iCs/>
          <w:sz w:val="20"/>
          <w:szCs w:val="20"/>
        </w:rPr>
      </w:pPr>
      <w:r>
        <w:rPr>
          <w:i/>
          <w:iCs/>
          <w:sz w:val="20"/>
          <w:szCs w:val="20"/>
        </w:rPr>
        <w:t xml:space="preserve">Figura </w:t>
      </w:r>
      <w:r w:rsidR="00117233">
        <w:rPr>
          <w:i/>
          <w:iCs/>
          <w:sz w:val="20"/>
          <w:szCs w:val="20"/>
        </w:rPr>
        <w:t>9</w:t>
      </w:r>
      <w:r>
        <w:rPr>
          <w:i/>
          <w:iCs/>
          <w:sz w:val="20"/>
          <w:szCs w:val="20"/>
        </w:rPr>
        <w:t xml:space="preserve"> </w:t>
      </w:r>
      <w:r w:rsidR="00516E29">
        <w:rPr>
          <w:i/>
          <w:iCs/>
          <w:sz w:val="20"/>
          <w:szCs w:val="20"/>
        </w:rPr>
        <w:t>-</w:t>
      </w:r>
      <w:r>
        <w:rPr>
          <w:i/>
          <w:iCs/>
          <w:sz w:val="20"/>
          <w:szCs w:val="20"/>
        </w:rPr>
        <w:t xml:space="preserve"> Criação de uma </w:t>
      </w:r>
      <w:proofErr w:type="spellStart"/>
      <w:r>
        <w:rPr>
          <w:i/>
          <w:iCs/>
          <w:sz w:val="20"/>
          <w:szCs w:val="20"/>
        </w:rPr>
        <w:t>thread</w:t>
      </w:r>
      <w:proofErr w:type="spellEnd"/>
      <w:r>
        <w:rPr>
          <w:i/>
          <w:iCs/>
          <w:sz w:val="20"/>
          <w:szCs w:val="20"/>
        </w:rPr>
        <w:t xml:space="preserve"> que recebe mensagens no “background”</w:t>
      </w:r>
    </w:p>
    <w:p w14:paraId="59EA4482" w14:textId="77777777" w:rsidR="00C07C94" w:rsidRDefault="00C07C94">
      <w:pPr>
        <w:rPr>
          <w:rFonts w:ascii="Arial" w:hAnsi="Arial" w:cs="Arial"/>
          <w:sz w:val="24"/>
          <w:szCs w:val="24"/>
        </w:rPr>
      </w:pPr>
    </w:p>
    <w:p w14:paraId="0CE2D397" w14:textId="77777777" w:rsidR="00C07C94" w:rsidRDefault="00C07C94">
      <w:pPr>
        <w:rPr>
          <w:rFonts w:ascii="Arial" w:hAnsi="Arial" w:cs="Arial"/>
          <w:sz w:val="24"/>
          <w:szCs w:val="24"/>
        </w:rPr>
      </w:pPr>
    </w:p>
    <w:p w14:paraId="4160BC0A" w14:textId="77777777" w:rsidR="00EE0620" w:rsidRDefault="00EE0620" w:rsidP="00516E29">
      <w:pPr>
        <w:spacing w:line="360" w:lineRule="auto"/>
        <w:ind w:left="794"/>
        <w:rPr>
          <w:rFonts w:ascii="Arial" w:hAnsi="Arial" w:cs="Arial"/>
          <w:sz w:val="24"/>
          <w:szCs w:val="24"/>
        </w:rPr>
      </w:pPr>
      <w:r>
        <w:rPr>
          <w:rFonts w:ascii="Arial" w:hAnsi="Arial" w:cs="Arial"/>
          <w:sz w:val="24"/>
          <w:szCs w:val="24"/>
        </w:rPr>
        <w:t xml:space="preserve">Depois da </w:t>
      </w:r>
      <w:proofErr w:type="spellStart"/>
      <w:r>
        <w:rPr>
          <w:rFonts w:ascii="Arial" w:hAnsi="Arial" w:cs="Arial"/>
          <w:sz w:val="24"/>
          <w:szCs w:val="24"/>
        </w:rPr>
        <w:t>Thread</w:t>
      </w:r>
      <w:proofErr w:type="spellEnd"/>
      <w:r>
        <w:rPr>
          <w:rFonts w:ascii="Arial" w:hAnsi="Arial" w:cs="Arial"/>
          <w:sz w:val="24"/>
          <w:szCs w:val="24"/>
        </w:rPr>
        <w:t xml:space="preserve"> ser criada é feito um </w:t>
      </w:r>
      <w:proofErr w:type="spellStart"/>
      <w:r>
        <w:rPr>
          <w:rFonts w:ascii="Arial" w:hAnsi="Arial" w:cs="Arial"/>
          <w:sz w:val="24"/>
          <w:szCs w:val="24"/>
        </w:rPr>
        <w:t>loop</w:t>
      </w:r>
      <w:proofErr w:type="spellEnd"/>
      <w:r>
        <w:rPr>
          <w:rFonts w:ascii="Arial" w:hAnsi="Arial" w:cs="Arial"/>
          <w:sz w:val="24"/>
          <w:szCs w:val="24"/>
        </w:rPr>
        <w:t xml:space="preserve"> que se vai encarregar de enviar mensagens para o servidor, apenas parando quando a mensagem for “/sair”:</w:t>
      </w:r>
    </w:p>
    <w:p w14:paraId="144694CA" w14:textId="77777777" w:rsidR="00EE0620" w:rsidRDefault="00EE0620" w:rsidP="00516E29">
      <w:pPr>
        <w:ind w:left="794"/>
        <w:rPr>
          <w:rFonts w:ascii="Arial" w:hAnsi="Arial" w:cs="Arial"/>
          <w:sz w:val="24"/>
          <w:szCs w:val="24"/>
        </w:rPr>
      </w:pPr>
    </w:p>
    <w:p w14:paraId="3811A8DC" w14:textId="4D9E51B7" w:rsidR="00C07C94" w:rsidRDefault="00EE0620" w:rsidP="00516E29">
      <w:pPr>
        <w:ind w:left="794"/>
        <w:rPr>
          <w:rFonts w:ascii="Arial" w:hAnsi="Arial" w:cs="Arial"/>
          <w:sz w:val="24"/>
          <w:szCs w:val="24"/>
        </w:rPr>
      </w:pPr>
      <w:r>
        <w:rPr>
          <w:rFonts w:ascii="Arial" w:hAnsi="Arial" w:cs="Arial"/>
          <w:noProof/>
          <w:sz w:val="24"/>
          <w:szCs w:val="24"/>
        </w:rPr>
        <w:drawing>
          <wp:inline distT="0" distB="0" distL="0" distR="0" wp14:anchorId="4DB1AA54" wp14:editId="3568BE5D">
            <wp:extent cx="4782217" cy="1714739"/>
            <wp:effectExtent l="0" t="0" r="0" b="0"/>
            <wp:docPr id="21" name="Imagem 21" descr="Uma imagem com ecrã, monitor, portátil, senta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op envia.PNG"/>
                    <pic:cNvPicPr/>
                  </pic:nvPicPr>
                  <pic:blipFill>
                    <a:blip r:embed="rId22"/>
                    <a:stretch>
                      <a:fillRect/>
                    </a:stretch>
                  </pic:blipFill>
                  <pic:spPr>
                    <a:xfrm>
                      <a:off x="0" y="0"/>
                      <a:ext cx="4782217" cy="1714739"/>
                    </a:xfrm>
                    <a:prstGeom prst="rect">
                      <a:avLst/>
                    </a:prstGeom>
                  </pic:spPr>
                </pic:pic>
              </a:graphicData>
            </a:graphic>
          </wp:inline>
        </w:drawing>
      </w:r>
      <w:r>
        <w:rPr>
          <w:rFonts w:ascii="Arial" w:hAnsi="Arial" w:cs="Arial"/>
          <w:sz w:val="24"/>
          <w:szCs w:val="24"/>
        </w:rPr>
        <w:t xml:space="preserve"> </w:t>
      </w:r>
    </w:p>
    <w:p w14:paraId="73C018B7" w14:textId="24BD1C47" w:rsidR="00EE0620" w:rsidRDefault="00EE0620" w:rsidP="00516E29">
      <w:pPr>
        <w:pStyle w:val="Corpodetexto"/>
        <w:ind w:left="794"/>
        <w:rPr>
          <w:i/>
          <w:iCs/>
          <w:sz w:val="20"/>
          <w:szCs w:val="20"/>
        </w:rPr>
      </w:pPr>
      <w:r>
        <w:rPr>
          <w:i/>
          <w:iCs/>
          <w:sz w:val="20"/>
          <w:szCs w:val="20"/>
        </w:rPr>
        <w:t xml:space="preserve">Figura </w:t>
      </w:r>
      <w:r w:rsidR="00117233">
        <w:rPr>
          <w:i/>
          <w:iCs/>
          <w:sz w:val="20"/>
          <w:szCs w:val="20"/>
        </w:rPr>
        <w:t>10</w:t>
      </w:r>
      <w:r>
        <w:rPr>
          <w:i/>
          <w:iCs/>
          <w:sz w:val="20"/>
          <w:szCs w:val="20"/>
        </w:rPr>
        <w:t xml:space="preserve"> </w:t>
      </w:r>
      <w:r w:rsidR="00516E29">
        <w:rPr>
          <w:i/>
          <w:iCs/>
          <w:sz w:val="20"/>
          <w:szCs w:val="20"/>
        </w:rPr>
        <w:t>-</w:t>
      </w:r>
      <w:r>
        <w:rPr>
          <w:i/>
          <w:iCs/>
          <w:sz w:val="20"/>
          <w:szCs w:val="20"/>
        </w:rPr>
        <w:t xml:space="preserve"> Loop que se encarrega de enviar mensagens para o servidor</w:t>
      </w:r>
    </w:p>
    <w:p w14:paraId="2D9A6C72" w14:textId="5CA8936D" w:rsidR="00C07C94" w:rsidRDefault="00C07C94">
      <w:pPr>
        <w:rPr>
          <w:rFonts w:ascii="Arial" w:hAnsi="Arial" w:cs="Arial"/>
          <w:sz w:val="24"/>
          <w:szCs w:val="24"/>
        </w:rPr>
      </w:pPr>
    </w:p>
    <w:p w14:paraId="77B3D1CE" w14:textId="77777777" w:rsidR="00C07C94" w:rsidRDefault="00C07C94">
      <w:pPr>
        <w:rPr>
          <w:rFonts w:ascii="Arial" w:hAnsi="Arial" w:cs="Arial"/>
          <w:sz w:val="24"/>
          <w:szCs w:val="24"/>
        </w:rPr>
      </w:pPr>
    </w:p>
    <w:p w14:paraId="78BCACFC" w14:textId="77777777" w:rsidR="000F18C7" w:rsidRDefault="000F18C7" w:rsidP="000F18C7">
      <w:pPr>
        <w:pStyle w:val="Ttulo1"/>
        <w:spacing w:before="0"/>
      </w:pPr>
      <w:bookmarkStart w:id="7" w:name="_Toc285453409"/>
      <w:bookmarkStart w:id="8" w:name="_Toc41861579"/>
      <w:r>
        <w:lastRenderedPageBreak/>
        <w:t>Conclusão</w:t>
      </w:r>
      <w:bookmarkEnd w:id="7"/>
      <w:bookmarkEnd w:id="8"/>
    </w:p>
    <w:p w14:paraId="65C39F86" w14:textId="2DD0CB8E" w:rsidR="00950299" w:rsidRDefault="00950299" w:rsidP="00516E29">
      <w:pPr>
        <w:spacing w:line="360" w:lineRule="auto"/>
        <w:rPr>
          <w:rFonts w:ascii="Arial" w:hAnsi="Arial" w:cs="Arial"/>
          <w:sz w:val="24"/>
          <w:szCs w:val="24"/>
        </w:rPr>
      </w:pPr>
      <w:r>
        <w:rPr>
          <w:rFonts w:ascii="Arial" w:hAnsi="Arial" w:cs="Arial"/>
          <w:sz w:val="24"/>
          <w:szCs w:val="24"/>
        </w:rPr>
        <w:t>Em conclusão, com a realização deste trabalho aumentamos o nosso conhecimento da linguagem C#</w:t>
      </w:r>
      <w:r w:rsidR="001A1069">
        <w:rPr>
          <w:rFonts w:ascii="Arial" w:hAnsi="Arial" w:cs="Arial"/>
          <w:sz w:val="24"/>
          <w:szCs w:val="24"/>
        </w:rPr>
        <w:t>,</w:t>
      </w:r>
      <w:r>
        <w:rPr>
          <w:rFonts w:ascii="Arial" w:hAnsi="Arial" w:cs="Arial"/>
          <w:sz w:val="24"/>
          <w:szCs w:val="24"/>
        </w:rPr>
        <w:t xml:space="preserve"> </w:t>
      </w:r>
      <w:r w:rsidR="001A1069">
        <w:rPr>
          <w:rFonts w:ascii="Arial" w:hAnsi="Arial" w:cs="Arial"/>
          <w:sz w:val="24"/>
          <w:szCs w:val="24"/>
        </w:rPr>
        <w:t xml:space="preserve">como também as </w:t>
      </w:r>
      <w:proofErr w:type="gramStart"/>
      <w:r w:rsidR="001A1069">
        <w:rPr>
          <w:rFonts w:ascii="Arial" w:hAnsi="Arial" w:cs="Arial"/>
          <w:sz w:val="24"/>
          <w:szCs w:val="24"/>
        </w:rPr>
        <w:t>varias</w:t>
      </w:r>
      <w:proofErr w:type="gramEnd"/>
      <w:r w:rsidR="001A1069">
        <w:rPr>
          <w:rFonts w:ascii="Arial" w:hAnsi="Arial" w:cs="Arial"/>
          <w:sz w:val="24"/>
          <w:szCs w:val="24"/>
        </w:rPr>
        <w:t xml:space="preserve"> formas que esta linguagem pode ser usada em situações diferentes, neste caso, no ato de comunicação entre utilizadores. </w:t>
      </w:r>
    </w:p>
    <w:p w14:paraId="43C1CA7A" w14:textId="7C817F96" w:rsidR="001A1069" w:rsidRDefault="001A1069" w:rsidP="001A1069">
      <w:pPr>
        <w:rPr>
          <w:rFonts w:ascii="Arial" w:hAnsi="Arial" w:cs="Arial"/>
          <w:sz w:val="24"/>
          <w:szCs w:val="24"/>
        </w:rPr>
      </w:pPr>
    </w:p>
    <w:p w14:paraId="0F089275" w14:textId="3E1DC9DF" w:rsidR="001A1069" w:rsidRDefault="001A1069" w:rsidP="001A1069">
      <w:pPr>
        <w:rPr>
          <w:rFonts w:ascii="Arial" w:hAnsi="Arial" w:cs="Arial"/>
          <w:sz w:val="24"/>
          <w:szCs w:val="24"/>
        </w:rPr>
      </w:pPr>
    </w:p>
    <w:p w14:paraId="17D64E33" w14:textId="1382BA5F" w:rsidR="001A1069" w:rsidRDefault="001A1069" w:rsidP="001A1069">
      <w:pPr>
        <w:rPr>
          <w:rFonts w:ascii="Arial" w:hAnsi="Arial" w:cs="Arial"/>
          <w:sz w:val="24"/>
          <w:szCs w:val="24"/>
        </w:rPr>
      </w:pPr>
    </w:p>
    <w:p w14:paraId="193478B3" w14:textId="67F6BDFC" w:rsidR="001A1069" w:rsidRPr="00BC1C24" w:rsidRDefault="001A1069" w:rsidP="001A1069">
      <w:pPr>
        <w:rPr>
          <w:rFonts w:ascii="Arial" w:hAnsi="Arial" w:cs="Arial"/>
          <w:sz w:val="26"/>
          <w:szCs w:val="26"/>
        </w:rPr>
      </w:pPr>
      <w:r>
        <w:rPr>
          <w:rFonts w:ascii="Arial" w:hAnsi="Arial" w:cs="Arial"/>
          <w:b/>
          <w:bCs/>
          <w:sz w:val="26"/>
          <w:szCs w:val="26"/>
        </w:rPr>
        <w:t xml:space="preserve">Repositório GitHub: </w:t>
      </w:r>
      <w:hyperlink r:id="rId23" w:history="1">
        <w:r w:rsidR="00BC1C24" w:rsidRPr="00BC1C24">
          <w:rPr>
            <w:rStyle w:val="Hiperligao"/>
            <w:sz w:val="26"/>
            <w:szCs w:val="26"/>
          </w:rPr>
          <w:t>https://github.com/BasilNight/TP1-CD-16980-16986</w:t>
        </w:r>
      </w:hyperlink>
    </w:p>
    <w:p w14:paraId="50A7A77C" w14:textId="77777777" w:rsidR="00950299" w:rsidRDefault="00950299">
      <w:pPr>
        <w:rPr>
          <w:rFonts w:ascii="Arial" w:hAnsi="Arial" w:cs="Arial"/>
          <w:sz w:val="24"/>
          <w:szCs w:val="24"/>
        </w:rPr>
      </w:pPr>
    </w:p>
    <w:p w14:paraId="0ABB672E" w14:textId="1CCBC740" w:rsidR="00950299" w:rsidRPr="00C07C94" w:rsidRDefault="00950299">
      <w:pPr>
        <w:rPr>
          <w:rFonts w:ascii="Arial" w:hAnsi="Arial" w:cs="Arial"/>
          <w:sz w:val="24"/>
          <w:szCs w:val="24"/>
        </w:rPr>
        <w:sectPr w:rsidR="00950299" w:rsidRPr="00C07C94" w:rsidSect="003D1248">
          <w:headerReference w:type="even" r:id="rId24"/>
          <w:headerReference w:type="default" r:id="rId25"/>
          <w:footerReference w:type="even" r:id="rId26"/>
          <w:footerReference w:type="default" r:id="rId27"/>
          <w:headerReference w:type="first" r:id="rId28"/>
          <w:footerReference w:type="first" r:id="rId29"/>
          <w:pgSz w:w="11905" w:h="16837"/>
          <w:pgMar w:top="1701" w:right="1247" w:bottom="1134" w:left="1814" w:header="680" w:footer="680" w:gutter="227"/>
          <w:pgNumType w:start="1"/>
          <w:cols w:space="720"/>
          <w:formProt w:val="0"/>
          <w:titlePg/>
          <w:docGrid w:linePitch="240" w:charSpace="36864"/>
        </w:sectPr>
      </w:pPr>
    </w:p>
    <w:p w14:paraId="0C1BB08E" w14:textId="77777777" w:rsidR="00950299" w:rsidRDefault="00950299" w:rsidP="00950299">
      <w:pPr>
        <w:pStyle w:val="Ttulo1"/>
        <w:numPr>
          <w:ilvl w:val="0"/>
          <w:numId w:val="0"/>
        </w:numPr>
        <w:spacing w:before="0"/>
      </w:pPr>
      <w:bookmarkStart w:id="9" w:name="_Toc285453410"/>
      <w:bookmarkStart w:id="10" w:name="_Toc41861580"/>
      <w:r>
        <w:lastRenderedPageBreak/>
        <w:t>Bibliografia</w:t>
      </w:r>
      <w:bookmarkEnd w:id="9"/>
      <w:bookmarkEnd w:id="10"/>
    </w:p>
    <w:p w14:paraId="1D50E359" w14:textId="64AB8CFB" w:rsidR="00950299" w:rsidRDefault="00950299" w:rsidP="00950299">
      <w:pPr>
        <w:pStyle w:val="PargrafodaLista"/>
        <w:numPr>
          <w:ilvl w:val="0"/>
          <w:numId w:val="7"/>
        </w:numPr>
      </w:pPr>
      <w:r>
        <w:t>Código disponibilizado no Moodle</w:t>
      </w:r>
    </w:p>
    <w:p w14:paraId="244C6FF2" w14:textId="733D45CF" w:rsidR="00D444F5" w:rsidRDefault="00D444F5" w:rsidP="00950299">
      <w:pPr>
        <w:pStyle w:val="PargrafodaLista"/>
        <w:numPr>
          <w:ilvl w:val="0"/>
          <w:numId w:val="7"/>
        </w:numPr>
      </w:pPr>
      <w:r>
        <w:t>https://stack</w:t>
      </w:r>
      <w:r w:rsidRPr="005A0C1E">
        <w:t>overflow.com</w:t>
      </w:r>
    </w:p>
    <w:p w14:paraId="03FF3F0C" w14:textId="05EB0859" w:rsidR="0002426A" w:rsidRPr="000D7293" w:rsidRDefault="0002426A" w:rsidP="00D444F5">
      <w:pPr>
        <w:pStyle w:val="PargrafodaLista"/>
        <w:ind w:left="0"/>
      </w:pPr>
    </w:p>
    <w:sectPr w:rsidR="0002426A" w:rsidRPr="000D7293" w:rsidSect="006A0F1E">
      <w:headerReference w:type="even" r:id="rId30"/>
      <w:type w:val="oddPage"/>
      <w:pgSz w:w="11905" w:h="16837"/>
      <w:pgMar w:top="1814" w:right="1247" w:bottom="1134" w:left="1814" w:header="720" w:footer="720" w:gutter="227"/>
      <w:cols w:space="720"/>
      <w:formProt w:val="0"/>
      <w:titlePg/>
      <w:docGrid w:linePitch="24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B9F1D3" w14:textId="77777777" w:rsidR="00926F9A" w:rsidRDefault="00926F9A">
      <w:pPr>
        <w:spacing w:line="240" w:lineRule="auto"/>
      </w:pPr>
      <w:r>
        <w:separator/>
      </w:r>
    </w:p>
  </w:endnote>
  <w:endnote w:type="continuationSeparator" w:id="0">
    <w:p w14:paraId="118D834D" w14:textId="77777777" w:rsidR="00926F9A" w:rsidRDefault="00926F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font298">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6FEA2" w14:textId="77777777" w:rsidR="003D1248" w:rsidRDefault="003D1248">
    <w:pPr>
      <w:pStyle w:val="Rodap"/>
      <w:jc w:val="right"/>
    </w:pPr>
  </w:p>
  <w:p w14:paraId="0BB34799" w14:textId="77777777" w:rsidR="003D1248" w:rsidRDefault="003D124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A6796" w14:textId="77777777" w:rsidR="003D1248" w:rsidRDefault="003D1248" w:rsidP="003D1248">
    <w:pPr>
      <w:pStyle w:val="Rodap"/>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604C6">
      <w:rPr>
        <w:rStyle w:val="Nmerodepgina"/>
        <w:noProof/>
      </w:rPr>
      <w:t>II</w:t>
    </w:r>
    <w:r>
      <w:rPr>
        <w:rStyle w:val="Nmerodepgina"/>
      </w:rPr>
      <w:fldChar w:fldCharType="end"/>
    </w:r>
  </w:p>
  <w:p w14:paraId="301FE295" w14:textId="77777777" w:rsidR="003D1248" w:rsidRDefault="003D1248" w:rsidP="003D1248">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4EBEA" w14:textId="77777777" w:rsidR="003D1248" w:rsidRDefault="003D1248" w:rsidP="003D1248">
    <w:pPr>
      <w:pStyle w:val="Rodap"/>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I</w:t>
    </w:r>
    <w:r>
      <w:rPr>
        <w:rStyle w:val="Nmerodepgina"/>
      </w:rPr>
      <w:fldChar w:fldCharType="end"/>
    </w:r>
  </w:p>
  <w:p w14:paraId="1C39F86E" w14:textId="77777777" w:rsidR="003D1248" w:rsidRDefault="003D1248" w:rsidP="003D1248">
    <w:pPr>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C1595" w14:textId="77777777" w:rsidR="003D1248" w:rsidRDefault="003D1248"/>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C0567" w14:textId="4600E042" w:rsidR="003D1248" w:rsidRPr="00E00A00" w:rsidRDefault="00E00A00" w:rsidP="00E00A00">
    <w:pPr>
      <w:pStyle w:val="Cabealho"/>
      <w:tabs>
        <w:tab w:val="clear" w:pos="4252"/>
        <w:tab w:val="clear" w:pos="8504"/>
        <w:tab w:val="right" w:pos="8647"/>
      </w:tabs>
      <w:rPr>
        <w:color w:val="17365D"/>
        <w:sz w:val="20"/>
      </w:rPr>
    </w:pPr>
    <w:r w:rsidRPr="00E00A00">
      <w:rPr>
        <w:rStyle w:val="Nmerodepgina"/>
        <w:color w:val="17365D"/>
        <w:sz w:val="20"/>
      </w:rPr>
      <w:fldChar w:fldCharType="begin"/>
    </w:r>
    <w:r w:rsidRPr="00E00A00">
      <w:rPr>
        <w:rStyle w:val="Nmerodepgina"/>
        <w:color w:val="17365D"/>
        <w:sz w:val="20"/>
      </w:rPr>
      <w:instrText xml:space="preserve">PAGE  </w:instrText>
    </w:r>
    <w:r w:rsidRPr="00E00A00">
      <w:rPr>
        <w:rStyle w:val="Nmerodepgina"/>
        <w:color w:val="17365D"/>
        <w:sz w:val="20"/>
      </w:rPr>
      <w:fldChar w:fldCharType="separate"/>
    </w:r>
    <w:r w:rsidR="00E604C6">
      <w:rPr>
        <w:rStyle w:val="Nmerodepgina"/>
        <w:noProof/>
        <w:color w:val="17365D"/>
        <w:sz w:val="20"/>
      </w:rPr>
      <w:t>2</w:t>
    </w:r>
    <w:r w:rsidRPr="00E00A00">
      <w:rPr>
        <w:rStyle w:val="Nmerodepgina"/>
        <w:color w:val="17365D"/>
        <w:sz w:val="20"/>
      </w:rPr>
      <w:fldChar w:fldCharType="end"/>
    </w:r>
    <w:r w:rsidRPr="00E00A00">
      <w:rPr>
        <w:rStyle w:val="Nmerodepgina"/>
        <w:color w:val="17365D"/>
        <w:sz w:val="20"/>
      </w:rPr>
      <w:t xml:space="preserve"> —</w:t>
    </w:r>
    <w:r w:rsidRPr="00E00A00">
      <w:rPr>
        <w:rStyle w:val="Nmerodepgina"/>
        <w:color w:val="17365D"/>
        <w:sz w:val="20"/>
      </w:rPr>
      <w:tab/>
    </w:r>
    <w:r w:rsidR="00442B98">
      <w:rPr>
        <w:color w:val="17365D"/>
        <w:sz w:val="20"/>
      </w:rPr>
      <w:t>Trabalho Prático CD</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4A956F" w14:textId="15553D67" w:rsidR="003D1248" w:rsidRPr="00E00A00" w:rsidRDefault="00442B98" w:rsidP="00E00A00">
    <w:pPr>
      <w:pStyle w:val="Cabealho"/>
      <w:tabs>
        <w:tab w:val="clear" w:pos="4252"/>
        <w:tab w:val="clear" w:pos="8504"/>
        <w:tab w:val="right" w:pos="8789"/>
      </w:tabs>
      <w:rPr>
        <w:color w:val="17365D"/>
        <w:sz w:val="20"/>
      </w:rPr>
    </w:pPr>
    <w:r>
      <w:rPr>
        <w:color w:val="17365D"/>
        <w:sz w:val="20"/>
      </w:rPr>
      <w:t>Trabalho Prático CD</w:t>
    </w:r>
    <w:r w:rsidR="00E00A00" w:rsidRPr="00E00A00">
      <w:rPr>
        <w:color w:val="17365D"/>
        <w:sz w:val="20"/>
      </w:rPr>
      <w:tab/>
      <w:t xml:space="preserve">— </w:t>
    </w:r>
    <w:r w:rsidR="00E00A00" w:rsidRPr="00E00A00">
      <w:rPr>
        <w:rStyle w:val="Nmerodepgina"/>
        <w:color w:val="17365D"/>
        <w:sz w:val="20"/>
      </w:rPr>
      <w:fldChar w:fldCharType="begin"/>
    </w:r>
    <w:r w:rsidR="00E00A00" w:rsidRPr="00E00A00">
      <w:rPr>
        <w:rStyle w:val="Nmerodepgina"/>
        <w:color w:val="17365D"/>
        <w:sz w:val="20"/>
      </w:rPr>
      <w:instrText xml:space="preserve">PAGE  </w:instrText>
    </w:r>
    <w:r w:rsidR="00E00A00" w:rsidRPr="00E00A00">
      <w:rPr>
        <w:rStyle w:val="Nmerodepgina"/>
        <w:color w:val="17365D"/>
        <w:sz w:val="20"/>
      </w:rPr>
      <w:fldChar w:fldCharType="separate"/>
    </w:r>
    <w:r w:rsidR="00E604C6">
      <w:rPr>
        <w:rStyle w:val="Nmerodepgina"/>
        <w:noProof/>
        <w:color w:val="17365D"/>
        <w:sz w:val="20"/>
      </w:rPr>
      <w:t>3</w:t>
    </w:r>
    <w:r w:rsidR="00E00A00" w:rsidRPr="00E00A00">
      <w:rPr>
        <w:rStyle w:val="Nmerodepgina"/>
        <w:color w:val="17365D"/>
        <w:sz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8373B" w14:textId="31004171" w:rsidR="003D1248" w:rsidRPr="00E00A00" w:rsidRDefault="00442B98" w:rsidP="00BB3DFA">
    <w:pPr>
      <w:pStyle w:val="Cabealho"/>
      <w:tabs>
        <w:tab w:val="clear" w:pos="4252"/>
        <w:tab w:val="clear" w:pos="8504"/>
        <w:tab w:val="right" w:pos="8789"/>
      </w:tabs>
      <w:rPr>
        <w:color w:val="17365D"/>
        <w:sz w:val="20"/>
      </w:rPr>
    </w:pPr>
    <w:r>
      <w:rPr>
        <w:color w:val="17365D"/>
        <w:sz w:val="20"/>
      </w:rPr>
      <w:t>Trabalho Prático CD</w:t>
    </w:r>
    <w:r w:rsidR="003D1248" w:rsidRPr="00E00A00">
      <w:rPr>
        <w:color w:val="17365D"/>
        <w:sz w:val="20"/>
      </w:rPr>
      <w:tab/>
      <w:t xml:space="preserve">— </w:t>
    </w:r>
    <w:r w:rsidR="003D1248" w:rsidRPr="00E00A00">
      <w:rPr>
        <w:rStyle w:val="Nmerodepgina"/>
        <w:color w:val="17365D"/>
        <w:sz w:val="20"/>
      </w:rPr>
      <w:fldChar w:fldCharType="begin"/>
    </w:r>
    <w:r w:rsidR="003D1248" w:rsidRPr="00E00A00">
      <w:rPr>
        <w:rStyle w:val="Nmerodepgina"/>
        <w:color w:val="17365D"/>
        <w:sz w:val="20"/>
      </w:rPr>
      <w:instrText xml:space="preserve">PAGE  </w:instrText>
    </w:r>
    <w:r w:rsidR="003D1248" w:rsidRPr="00E00A00">
      <w:rPr>
        <w:rStyle w:val="Nmerodepgina"/>
        <w:color w:val="17365D"/>
        <w:sz w:val="20"/>
      </w:rPr>
      <w:fldChar w:fldCharType="separate"/>
    </w:r>
    <w:r w:rsidR="00E604C6">
      <w:rPr>
        <w:rStyle w:val="Nmerodepgina"/>
        <w:noProof/>
        <w:color w:val="17365D"/>
        <w:sz w:val="20"/>
      </w:rPr>
      <w:t>4</w:t>
    </w:r>
    <w:r w:rsidR="003D1248" w:rsidRPr="00E00A00">
      <w:rPr>
        <w:rStyle w:val="Nmerodepgina"/>
        <w:color w:val="17365D"/>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58E5E5" w14:textId="77777777" w:rsidR="00926F9A" w:rsidRDefault="00926F9A">
      <w:pPr>
        <w:spacing w:line="240" w:lineRule="auto"/>
      </w:pPr>
      <w:r>
        <w:separator/>
      </w:r>
    </w:p>
  </w:footnote>
  <w:footnote w:type="continuationSeparator" w:id="0">
    <w:p w14:paraId="4772D2FB" w14:textId="77777777" w:rsidR="00926F9A" w:rsidRDefault="00926F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985986" w14:textId="0664F26D" w:rsidR="003D1248" w:rsidRPr="00E00A00" w:rsidRDefault="003D1248" w:rsidP="00E604C6">
    <w:pPr>
      <w:jc w:val="left"/>
      <w:rPr>
        <w:color w:val="17365D"/>
        <w:sz w:val="20"/>
      </w:rPr>
    </w:pPr>
    <w:r w:rsidRPr="00E00A00">
      <w:rPr>
        <w:color w:val="17365D"/>
        <w:sz w:val="16"/>
      </w:rPr>
      <w:t xml:space="preserve">Licenciatura em Engenharia de Sistemas </w:t>
    </w:r>
    <w:r w:rsidR="00E00A00" w:rsidRPr="00E00A00">
      <w:rPr>
        <w:color w:val="17365D"/>
        <w:sz w:val="16"/>
      </w:rPr>
      <w:t>Informáticos</w:t>
    </w:r>
    <w:r w:rsidRPr="00E00A00">
      <w:rPr>
        <w:color w:val="17365D"/>
        <w:sz w:val="16"/>
      </w:rPr>
      <w:br/>
    </w:r>
    <w:r w:rsidR="00EB6777">
      <w:rPr>
        <w:color w:val="17365D"/>
        <w:sz w:val="20"/>
      </w:rPr>
      <w:t xml:space="preserve">Luís Martins </w:t>
    </w:r>
    <w:r w:rsidR="00442B98">
      <w:rPr>
        <w:color w:val="17365D"/>
        <w:sz w:val="20"/>
      </w:rPr>
      <w:t>–</w:t>
    </w:r>
    <w:r w:rsidR="00EB6777">
      <w:rPr>
        <w:color w:val="17365D"/>
        <w:sz w:val="20"/>
      </w:rPr>
      <w:t xml:space="preserve"> </w:t>
    </w:r>
    <w:r w:rsidR="00442B98">
      <w:rPr>
        <w:color w:val="17365D"/>
        <w:sz w:val="20"/>
      </w:rPr>
      <w:t>Carlos Ribeiro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774E6" w14:textId="75127015" w:rsidR="003D1248" w:rsidRPr="00E00A00" w:rsidRDefault="00E00A00" w:rsidP="00E604C6">
    <w:pPr>
      <w:jc w:val="right"/>
      <w:rPr>
        <w:color w:val="17365D"/>
        <w:sz w:val="20"/>
      </w:rPr>
    </w:pPr>
    <w:r w:rsidRPr="00E00A00">
      <w:rPr>
        <w:color w:val="17365D"/>
        <w:sz w:val="16"/>
      </w:rPr>
      <w:t>Licenciatura em Engenharia de Sistemas Informáticos</w:t>
    </w:r>
    <w:r w:rsidRPr="00E00A00">
      <w:rPr>
        <w:color w:val="17365D"/>
        <w:sz w:val="16"/>
      </w:rPr>
      <w:br/>
    </w:r>
    <w:r w:rsidR="00442B98">
      <w:rPr>
        <w:color w:val="17365D"/>
        <w:sz w:val="20"/>
      </w:rPr>
      <w:t>Luís Martins – Carlos Ribeiro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8671C" w14:textId="77777777" w:rsidR="003D1248" w:rsidRPr="0002426A" w:rsidRDefault="003D1248" w:rsidP="0002426A">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7940C" w14:textId="77777777" w:rsidR="003D1248" w:rsidRDefault="003D12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Wingdings" w:hAnsi="Wingdings"/>
        <w:b/>
        <w:i/>
      </w:rPr>
    </w:lvl>
    <w:lvl w:ilvl="1">
      <w:start w:val="1"/>
      <w:numFmt w:val="decimal"/>
      <w:lvlText w:val="%2."/>
      <w:lvlJc w:val="left"/>
      <w:pPr>
        <w:tabs>
          <w:tab w:val="num" w:pos="1080"/>
        </w:tabs>
        <w:ind w:left="1080" w:hanging="360"/>
      </w:pPr>
      <w:rPr>
        <w:b/>
        <w:i/>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3" w15:restartNumberingAfterBreak="0">
    <w:nsid w:val="00000004"/>
    <w:multiLevelType w:val="multilevel"/>
    <w:tmpl w:val="00000004"/>
    <w:lvl w:ilvl="0">
      <w:start w:val="1"/>
      <w:numFmt w:val="bullet"/>
      <w:lvlText w:val="–"/>
      <w:lvlJc w:val="left"/>
      <w:pPr>
        <w:tabs>
          <w:tab w:val="num" w:pos="720"/>
        </w:tabs>
        <w:ind w:left="720" w:hanging="360"/>
      </w:pPr>
      <w:rPr>
        <w:rFonts w:ascii="Arial" w:hAnsi="Arial"/>
        <w:b/>
        <w:i/>
      </w:rPr>
    </w:lvl>
    <w:lvl w:ilvl="1">
      <w:start w:val="1"/>
      <w:numFmt w:val="decimal"/>
      <w:lvlText w:val="%2."/>
      <w:lvlJc w:val="left"/>
      <w:pPr>
        <w:tabs>
          <w:tab w:val="num" w:pos="1080"/>
        </w:tabs>
        <w:ind w:left="1080" w:hanging="360"/>
      </w:pPr>
      <w:rPr>
        <w:b/>
        <w:i/>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4" w15:restartNumberingAfterBreak="0">
    <w:nsid w:val="0BB70DE8"/>
    <w:multiLevelType w:val="hybridMultilevel"/>
    <w:tmpl w:val="77DA52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E136A8D"/>
    <w:multiLevelType w:val="hybridMultilevel"/>
    <w:tmpl w:val="E88240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6B332D"/>
    <w:multiLevelType w:val="hybridMultilevel"/>
    <w:tmpl w:val="F2BA884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27691F44"/>
    <w:multiLevelType w:val="hybridMultilevel"/>
    <w:tmpl w:val="348A0A6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3BBD74B1"/>
    <w:multiLevelType w:val="hybridMultilevel"/>
    <w:tmpl w:val="1A348F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41C5541D"/>
    <w:multiLevelType w:val="hybridMultilevel"/>
    <w:tmpl w:val="658037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4AAE3936"/>
    <w:multiLevelType w:val="hybridMultilevel"/>
    <w:tmpl w:val="1A9C508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4FD31BF3"/>
    <w:multiLevelType w:val="hybridMultilevel"/>
    <w:tmpl w:val="77660B7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69076E88"/>
    <w:multiLevelType w:val="multilevel"/>
    <w:tmpl w:val="8F121BF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3" w15:restartNumberingAfterBreak="0">
    <w:nsid w:val="6DCC7D8C"/>
    <w:multiLevelType w:val="hybridMultilevel"/>
    <w:tmpl w:val="92764F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7CA76DF7"/>
    <w:multiLevelType w:val="hybridMultilevel"/>
    <w:tmpl w:val="D6283B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7FEA7949"/>
    <w:multiLevelType w:val="hybridMultilevel"/>
    <w:tmpl w:val="80D85F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2"/>
  </w:num>
  <w:num w:numId="6">
    <w:abstractNumId w:val="5"/>
  </w:num>
  <w:num w:numId="7">
    <w:abstractNumId w:val="6"/>
  </w:num>
  <w:num w:numId="8">
    <w:abstractNumId w:val="14"/>
  </w:num>
  <w:num w:numId="9">
    <w:abstractNumId w:val="10"/>
  </w:num>
  <w:num w:numId="10">
    <w:abstractNumId w:val="7"/>
  </w:num>
  <w:num w:numId="11">
    <w:abstractNumId w:val="4"/>
  </w:num>
  <w:num w:numId="12">
    <w:abstractNumId w:val="8"/>
  </w:num>
  <w:num w:numId="13">
    <w:abstractNumId w:val="15"/>
  </w:num>
  <w:num w:numId="14">
    <w:abstractNumId w:val="9"/>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mirrorMargins/>
  <w:proofState w:spelling="clean" w:grammar="clean"/>
  <w:defaultTabStop w:val="709"/>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118"/>
    <w:rsid w:val="0002325C"/>
    <w:rsid w:val="0002426A"/>
    <w:rsid w:val="0002726E"/>
    <w:rsid w:val="00064813"/>
    <w:rsid w:val="000B388A"/>
    <w:rsid w:val="000C3C13"/>
    <w:rsid w:val="000D1CCF"/>
    <w:rsid w:val="000D7293"/>
    <w:rsid w:val="000E2FBB"/>
    <w:rsid w:val="000F18C7"/>
    <w:rsid w:val="000F7D1C"/>
    <w:rsid w:val="001168E3"/>
    <w:rsid w:val="00117233"/>
    <w:rsid w:val="00125020"/>
    <w:rsid w:val="0017290C"/>
    <w:rsid w:val="001A1069"/>
    <w:rsid w:val="001D1619"/>
    <w:rsid w:val="001D66B2"/>
    <w:rsid w:val="001E4DD3"/>
    <w:rsid w:val="00221D09"/>
    <w:rsid w:val="00226ED8"/>
    <w:rsid w:val="00285501"/>
    <w:rsid w:val="00286B10"/>
    <w:rsid w:val="002A5D2E"/>
    <w:rsid w:val="002B2EF0"/>
    <w:rsid w:val="002C55AC"/>
    <w:rsid w:val="002E7FC0"/>
    <w:rsid w:val="002F46F2"/>
    <w:rsid w:val="00341DCB"/>
    <w:rsid w:val="003470DF"/>
    <w:rsid w:val="003778F7"/>
    <w:rsid w:val="003A170E"/>
    <w:rsid w:val="003A5CCC"/>
    <w:rsid w:val="003D1248"/>
    <w:rsid w:val="003D5173"/>
    <w:rsid w:val="00435407"/>
    <w:rsid w:val="00442B98"/>
    <w:rsid w:val="00473BC4"/>
    <w:rsid w:val="004A4D5F"/>
    <w:rsid w:val="004E6B0E"/>
    <w:rsid w:val="0050551A"/>
    <w:rsid w:val="00506AE1"/>
    <w:rsid w:val="00516E29"/>
    <w:rsid w:val="005308C5"/>
    <w:rsid w:val="00535585"/>
    <w:rsid w:val="00563DC2"/>
    <w:rsid w:val="005A0C1E"/>
    <w:rsid w:val="005A236D"/>
    <w:rsid w:val="005C3CFA"/>
    <w:rsid w:val="00623550"/>
    <w:rsid w:val="00643896"/>
    <w:rsid w:val="00697417"/>
    <w:rsid w:val="006A0F1E"/>
    <w:rsid w:val="006B2DE1"/>
    <w:rsid w:val="006F4893"/>
    <w:rsid w:val="00733E97"/>
    <w:rsid w:val="00750B2F"/>
    <w:rsid w:val="0075712D"/>
    <w:rsid w:val="0077670B"/>
    <w:rsid w:val="00784E51"/>
    <w:rsid w:val="007A251A"/>
    <w:rsid w:val="007A431B"/>
    <w:rsid w:val="007C7F01"/>
    <w:rsid w:val="007D44D3"/>
    <w:rsid w:val="0081438E"/>
    <w:rsid w:val="00821796"/>
    <w:rsid w:val="00835CF6"/>
    <w:rsid w:val="00895DED"/>
    <w:rsid w:val="008A312A"/>
    <w:rsid w:val="008F30A7"/>
    <w:rsid w:val="00926F9A"/>
    <w:rsid w:val="009338EC"/>
    <w:rsid w:val="00950299"/>
    <w:rsid w:val="0097258A"/>
    <w:rsid w:val="009C20C6"/>
    <w:rsid w:val="009D357E"/>
    <w:rsid w:val="009E0BDF"/>
    <w:rsid w:val="00A03F3D"/>
    <w:rsid w:val="00A04CF3"/>
    <w:rsid w:val="00A357DF"/>
    <w:rsid w:val="00A40458"/>
    <w:rsid w:val="00A82545"/>
    <w:rsid w:val="00A83F79"/>
    <w:rsid w:val="00AA4FC6"/>
    <w:rsid w:val="00AD3584"/>
    <w:rsid w:val="00AE48FD"/>
    <w:rsid w:val="00AE6CC1"/>
    <w:rsid w:val="00AF0A6B"/>
    <w:rsid w:val="00B356DD"/>
    <w:rsid w:val="00B537E7"/>
    <w:rsid w:val="00B556EC"/>
    <w:rsid w:val="00B57E0D"/>
    <w:rsid w:val="00B60B5F"/>
    <w:rsid w:val="00B85184"/>
    <w:rsid w:val="00BB3DFA"/>
    <w:rsid w:val="00BB5945"/>
    <w:rsid w:val="00BC1C24"/>
    <w:rsid w:val="00BE7F8B"/>
    <w:rsid w:val="00C021F5"/>
    <w:rsid w:val="00C07C94"/>
    <w:rsid w:val="00C26CD0"/>
    <w:rsid w:val="00C46D78"/>
    <w:rsid w:val="00CC5E96"/>
    <w:rsid w:val="00CD73C2"/>
    <w:rsid w:val="00D1566B"/>
    <w:rsid w:val="00D16BFC"/>
    <w:rsid w:val="00D24B34"/>
    <w:rsid w:val="00D268F8"/>
    <w:rsid w:val="00D444F5"/>
    <w:rsid w:val="00D455C5"/>
    <w:rsid w:val="00DA2A85"/>
    <w:rsid w:val="00DA4284"/>
    <w:rsid w:val="00DF6118"/>
    <w:rsid w:val="00E00A00"/>
    <w:rsid w:val="00E05A3D"/>
    <w:rsid w:val="00E27223"/>
    <w:rsid w:val="00E604C6"/>
    <w:rsid w:val="00EB6777"/>
    <w:rsid w:val="00EE0620"/>
    <w:rsid w:val="00EF135F"/>
    <w:rsid w:val="00F17A79"/>
    <w:rsid w:val="00F36800"/>
    <w:rsid w:val="00F73FDF"/>
    <w:rsid w:val="00F91629"/>
    <w:rsid w:val="00FD44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1B20A330"/>
  <w14:defaultImageDpi w14:val="300"/>
  <w15:docId w15:val="{D2E5C401-2107-420F-B250-225B711A9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293"/>
    <w:pPr>
      <w:suppressAutoHyphens/>
      <w:spacing w:before="120" w:line="300" w:lineRule="auto"/>
      <w:jc w:val="both"/>
    </w:pPr>
    <w:rPr>
      <w:rFonts w:ascii="Calibri" w:eastAsia="Lucida Sans Unicode" w:hAnsi="Calibri" w:cs="font298"/>
      <w:kern w:val="1"/>
      <w:sz w:val="22"/>
      <w:szCs w:val="22"/>
      <w:lang w:val="pt-PT" w:bidi="en-US"/>
    </w:rPr>
  </w:style>
  <w:style w:type="paragraph" w:styleId="Ttulo1">
    <w:name w:val="heading 1"/>
    <w:basedOn w:val="Normal"/>
    <w:next w:val="Corpodetexto"/>
    <w:qFormat/>
    <w:rsid w:val="00C46D78"/>
    <w:pPr>
      <w:keepNext/>
      <w:pageBreakBefore/>
      <w:numPr>
        <w:numId w:val="5"/>
      </w:numPr>
      <w:spacing w:before="3000" w:after="600"/>
      <w:ind w:left="431" w:hanging="431"/>
      <w:outlineLvl w:val="0"/>
    </w:pPr>
    <w:rPr>
      <w:rFonts w:ascii="Cambria" w:hAnsi="Cambria"/>
      <w:b/>
      <w:bCs/>
      <w:color w:val="365F91"/>
      <w:sz w:val="28"/>
      <w:szCs w:val="28"/>
    </w:rPr>
  </w:style>
  <w:style w:type="paragraph" w:styleId="Ttulo2">
    <w:name w:val="heading 2"/>
    <w:basedOn w:val="Normal"/>
    <w:next w:val="Corpodetexto"/>
    <w:qFormat/>
    <w:pPr>
      <w:keepNext/>
      <w:numPr>
        <w:ilvl w:val="1"/>
        <w:numId w:val="5"/>
      </w:numPr>
      <w:spacing w:before="720" w:after="480"/>
      <w:outlineLvl w:val="1"/>
    </w:pPr>
    <w:rPr>
      <w:rFonts w:ascii="Cambria" w:hAnsi="Cambria"/>
      <w:b/>
      <w:bCs/>
      <w:color w:val="4F81BD"/>
      <w:sz w:val="26"/>
      <w:szCs w:val="26"/>
    </w:rPr>
  </w:style>
  <w:style w:type="paragraph" w:styleId="Ttulo3">
    <w:name w:val="heading 3"/>
    <w:basedOn w:val="Normal"/>
    <w:next w:val="Corpodetexto"/>
    <w:qFormat/>
    <w:rsid w:val="003D1248"/>
    <w:pPr>
      <w:keepNext/>
      <w:numPr>
        <w:ilvl w:val="2"/>
        <w:numId w:val="5"/>
      </w:numPr>
      <w:spacing w:before="480" w:after="240"/>
      <w:outlineLvl w:val="2"/>
    </w:pPr>
    <w:rPr>
      <w:rFonts w:ascii="Cambria" w:hAnsi="Cambria"/>
      <w:b/>
      <w:bCs/>
      <w:color w:val="4F81BD"/>
    </w:rPr>
  </w:style>
  <w:style w:type="paragraph" w:styleId="Ttulo4">
    <w:name w:val="heading 4"/>
    <w:basedOn w:val="Normal"/>
    <w:next w:val="Corpodetexto"/>
    <w:qFormat/>
    <w:pPr>
      <w:keepNext/>
      <w:numPr>
        <w:ilvl w:val="3"/>
        <w:numId w:val="5"/>
      </w:numPr>
      <w:spacing w:before="200"/>
      <w:outlineLvl w:val="3"/>
    </w:pPr>
    <w:rPr>
      <w:rFonts w:ascii="Cambria" w:hAnsi="Cambria"/>
      <w:b/>
      <w:bCs/>
      <w:i/>
      <w:iCs/>
      <w:color w:val="4F81BD"/>
    </w:rPr>
  </w:style>
  <w:style w:type="paragraph" w:styleId="Ttulo5">
    <w:name w:val="heading 5"/>
    <w:basedOn w:val="Normal"/>
    <w:next w:val="Corpodetexto"/>
    <w:qFormat/>
    <w:pPr>
      <w:keepNext/>
      <w:numPr>
        <w:ilvl w:val="4"/>
        <w:numId w:val="5"/>
      </w:numPr>
      <w:spacing w:before="200"/>
      <w:outlineLvl w:val="4"/>
    </w:pPr>
    <w:rPr>
      <w:rFonts w:ascii="Cambria" w:hAnsi="Cambria"/>
      <w:color w:val="243F60"/>
    </w:rPr>
  </w:style>
  <w:style w:type="paragraph" w:styleId="Ttulo6">
    <w:name w:val="heading 6"/>
    <w:basedOn w:val="Normal"/>
    <w:next w:val="Corpodetexto"/>
    <w:qFormat/>
    <w:pPr>
      <w:keepNext/>
      <w:numPr>
        <w:ilvl w:val="5"/>
        <w:numId w:val="5"/>
      </w:numPr>
      <w:spacing w:before="200"/>
      <w:outlineLvl w:val="5"/>
    </w:pPr>
    <w:rPr>
      <w:rFonts w:ascii="Cambria" w:hAnsi="Cambria"/>
      <w:i/>
      <w:iCs/>
      <w:color w:val="243F60"/>
    </w:rPr>
  </w:style>
  <w:style w:type="paragraph" w:styleId="Ttulo7">
    <w:name w:val="heading 7"/>
    <w:basedOn w:val="Normal"/>
    <w:next w:val="Corpodetexto"/>
    <w:qFormat/>
    <w:pPr>
      <w:keepNext/>
      <w:numPr>
        <w:ilvl w:val="6"/>
        <w:numId w:val="5"/>
      </w:numPr>
      <w:spacing w:before="200"/>
      <w:outlineLvl w:val="6"/>
    </w:pPr>
    <w:rPr>
      <w:rFonts w:ascii="Cambria" w:hAnsi="Cambria"/>
      <w:i/>
      <w:iCs/>
      <w:color w:val="404040"/>
    </w:rPr>
  </w:style>
  <w:style w:type="paragraph" w:styleId="Ttulo8">
    <w:name w:val="heading 8"/>
    <w:basedOn w:val="Normal"/>
    <w:next w:val="Corpodetexto"/>
    <w:qFormat/>
    <w:pPr>
      <w:keepNext/>
      <w:numPr>
        <w:ilvl w:val="7"/>
        <w:numId w:val="5"/>
      </w:numPr>
      <w:spacing w:before="200"/>
      <w:outlineLvl w:val="7"/>
    </w:pPr>
    <w:rPr>
      <w:rFonts w:ascii="Cambria" w:hAnsi="Cambria"/>
      <w:color w:val="4F81BD"/>
      <w:sz w:val="20"/>
      <w:szCs w:val="20"/>
    </w:rPr>
  </w:style>
  <w:style w:type="paragraph" w:styleId="Ttulo9">
    <w:name w:val="heading 9"/>
    <w:basedOn w:val="Normal"/>
    <w:next w:val="Corpodetexto"/>
    <w:qFormat/>
    <w:pPr>
      <w:keepNext/>
      <w:numPr>
        <w:ilvl w:val="8"/>
        <w:numId w:val="5"/>
      </w:numPr>
      <w:spacing w:before="200"/>
      <w:outlineLvl w:val="8"/>
    </w:pPr>
    <w:rPr>
      <w:rFonts w:ascii="Cambria" w:hAnsi="Cambria"/>
      <w:i/>
      <w:iCs/>
      <w:color w:val="404040"/>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PageNumber1">
    <w:name w:val="Page Number1"/>
  </w:style>
  <w:style w:type="character" w:customStyle="1" w:styleId="EstiloLegendaArialNoNegritoCarcter">
    <w:name w:val="Estilo Legenda + Arial Não Negrito Carácter"/>
    <w:rPr>
      <w:rFonts w:ascii="Arial" w:hAnsi="Arial" w:cs="Arial"/>
      <w:b/>
      <w:bCs/>
      <w:sz w:val="22"/>
      <w:szCs w:val="22"/>
      <w:lang w:val="pt-PT" w:eastAsia="ar-SA" w:bidi="ar-SA"/>
    </w:rPr>
  </w:style>
  <w:style w:type="character" w:styleId="Hiperligao">
    <w:name w:val="Hyperlink"/>
    <w:uiPriority w:val="99"/>
    <w:rPr>
      <w:rFonts w:ascii="Arial" w:hAnsi="Arial" w:cs="Arial"/>
      <w:color w:val="0000FF"/>
      <w:sz w:val="20"/>
      <w:szCs w:val="20"/>
      <w:u w:val="single"/>
    </w:rPr>
  </w:style>
  <w:style w:type="character" w:customStyle="1" w:styleId="RodapCarcter">
    <w:name w:val="Rodapé Carácter"/>
    <w:rPr>
      <w:sz w:val="22"/>
      <w:szCs w:val="22"/>
    </w:rPr>
  </w:style>
  <w:style w:type="character" w:customStyle="1" w:styleId="Ttulo1Carcter">
    <w:name w:val="Título 1 Carácter"/>
    <w:rPr>
      <w:rFonts w:ascii="Cambria" w:hAnsi="Cambria" w:cs="font298"/>
      <w:b/>
      <w:bCs/>
      <w:color w:val="365F91"/>
      <w:sz w:val="28"/>
      <w:szCs w:val="28"/>
    </w:rPr>
  </w:style>
  <w:style w:type="character" w:customStyle="1" w:styleId="Ttulo2Carcter">
    <w:name w:val="Título 2 Carácter"/>
    <w:rPr>
      <w:rFonts w:ascii="Cambria" w:hAnsi="Cambria" w:cs="font298"/>
      <w:b/>
      <w:bCs/>
      <w:color w:val="4F81BD"/>
      <w:sz w:val="26"/>
      <w:szCs w:val="26"/>
    </w:rPr>
  </w:style>
  <w:style w:type="character" w:customStyle="1" w:styleId="Ttulo3Carcter">
    <w:name w:val="Título 3 Carácter"/>
    <w:rPr>
      <w:rFonts w:ascii="Cambria" w:hAnsi="Cambria" w:cs="font298"/>
      <w:b/>
      <w:bCs/>
      <w:color w:val="4F81BD"/>
    </w:rPr>
  </w:style>
  <w:style w:type="character" w:customStyle="1" w:styleId="Ttulo4Carcter">
    <w:name w:val="Título 4 Carácter"/>
    <w:rPr>
      <w:rFonts w:ascii="Cambria" w:hAnsi="Cambria" w:cs="font298"/>
      <w:b/>
      <w:bCs/>
      <w:i/>
      <w:iCs/>
      <w:color w:val="4F81BD"/>
    </w:rPr>
  </w:style>
  <w:style w:type="character" w:customStyle="1" w:styleId="Ttulo5Carcter">
    <w:name w:val="Título 5 Carácter"/>
    <w:rPr>
      <w:rFonts w:ascii="Cambria" w:hAnsi="Cambria" w:cs="font298"/>
      <w:color w:val="243F60"/>
    </w:rPr>
  </w:style>
  <w:style w:type="character" w:customStyle="1" w:styleId="Ttulo6Carcter">
    <w:name w:val="Título 6 Carácter"/>
    <w:rPr>
      <w:rFonts w:ascii="Cambria" w:hAnsi="Cambria" w:cs="font298"/>
      <w:i/>
      <w:iCs/>
      <w:color w:val="243F60"/>
    </w:rPr>
  </w:style>
  <w:style w:type="character" w:customStyle="1" w:styleId="Ttulo7Carcter">
    <w:name w:val="Título 7 Carácter"/>
    <w:rPr>
      <w:rFonts w:ascii="Cambria" w:hAnsi="Cambria" w:cs="font298"/>
      <w:i/>
      <w:iCs/>
      <w:color w:val="404040"/>
    </w:rPr>
  </w:style>
  <w:style w:type="character" w:customStyle="1" w:styleId="Ttulo8Carcter">
    <w:name w:val="Título 8 Carácter"/>
    <w:rPr>
      <w:rFonts w:ascii="Cambria" w:hAnsi="Cambria" w:cs="font298"/>
      <w:color w:val="4F81BD"/>
      <w:sz w:val="20"/>
      <w:szCs w:val="20"/>
    </w:rPr>
  </w:style>
  <w:style w:type="character" w:customStyle="1" w:styleId="Ttulo9Carcter">
    <w:name w:val="Título 9 Carácter"/>
    <w:rPr>
      <w:rFonts w:ascii="Cambria" w:hAnsi="Cambria" w:cs="font298"/>
      <w:i/>
      <w:iCs/>
      <w:color w:val="404040"/>
      <w:sz w:val="20"/>
      <w:szCs w:val="20"/>
    </w:rPr>
  </w:style>
  <w:style w:type="character" w:customStyle="1" w:styleId="TtuloCarcter">
    <w:name w:val="Título Carácter"/>
    <w:rPr>
      <w:rFonts w:ascii="Cambria" w:hAnsi="Cambria" w:cs="font298"/>
      <w:color w:val="17365D"/>
      <w:spacing w:val="5"/>
      <w:kern w:val="1"/>
      <w:sz w:val="52"/>
      <w:szCs w:val="52"/>
    </w:rPr>
  </w:style>
  <w:style w:type="character" w:customStyle="1" w:styleId="SubttuloCarcter">
    <w:name w:val="Subtítulo Carácter"/>
    <w:rPr>
      <w:rFonts w:ascii="Cambria" w:hAnsi="Cambria" w:cs="font298"/>
      <w:i/>
      <w:iCs/>
      <w:color w:val="4F81BD"/>
      <w:spacing w:val="15"/>
      <w:sz w:val="24"/>
      <w:szCs w:val="24"/>
    </w:rPr>
  </w:style>
  <w:style w:type="character" w:styleId="Forte">
    <w:name w:val="Strong"/>
    <w:qFormat/>
    <w:rPr>
      <w:b/>
      <w:bCs/>
    </w:rPr>
  </w:style>
  <w:style w:type="character" w:styleId="nfase">
    <w:name w:val="Emphasis"/>
    <w:qFormat/>
    <w:rPr>
      <w:i/>
      <w:iCs/>
    </w:rPr>
  </w:style>
  <w:style w:type="character" w:customStyle="1" w:styleId="CitaoCarcter">
    <w:name w:val="Citação Carácter"/>
    <w:rPr>
      <w:i/>
      <w:iCs/>
      <w:color w:val="000000"/>
    </w:rPr>
  </w:style>
  <w:style w:type="character" w:customStyle="1" w:styleId="CitaoIntensaCarcter">
    <w:name w:val="Citação Intensa Carácter"/>
    <w:rPr>
      <w:b/>
      <w:bCs/>
      <w:i/>
      <w:iCs/>
      <w:color w:val="4F81BD"/>
    </w:rPr>
  </w:style>
  <w:style w:type="character" w:styleId="nfaseDiscreta">
    <w:name w:val="Subtle Emphasis"/>
    <w:qFormat/>
    <w:rPr>
      <w:i/>
      <w:iCs/>
      <w:color w:val="808080"/>
    </w:rPr>
  </w:style>
  <w:style w:type="character" w:styleId="nfaseIntensa">
    <w:name w:val="Intense Emphasis"/>
    <w:qFormat/>
    <w:rPr>
      <w:b/>
      <w:bCs/>
      <w:i/>
      <w:iCs/>
      <w:color w:val="4F81BD"/>
    </w:rPr>
  </w:style>
  <w:style w:type="character" w:styleId="RefernciaDiscreta">
    <w:name w:val="Subtle Reference"/>
    <w:qFormat/>
    <w:rPr>
      <w:smallCaps/>
      <w:color w:val="C0504D"/>
      <w:u w:val="single"/>
    </w:rPr>
  </w:style>
  <w:style w:type="character" w:styleId="RefernciaIntensa">
    <w:name w:val="Intense Reference"/>
    <w:qFormat/>
    <w:rPr>
      <w:b/>
      <w:bCs/>
      <w:smallCaps/>
      <w:color w:val="C0504D"/>
      <w:spacing w:val="5"/>
      <w:u w:val="single"/>
    </w:rPr>
  </w:style>
  <w:style w:type="character" w:styleId="TtulodoLivro">
    <w:name w:val="Book Title"/>
    <w:qFormat/>
    <w:rPr>
      <w:b/>
      <w:bCs/>
      <w:smallCaps/>
      <w:spacing w:val="5"/>
    </w:rPr>
  </w:style>
  <w:style w:type="character" w:customStyle="1" w:styleId="ListLabel1">
    <w:name w:val="ListLabel 1"/>
    <w:rPr>
      <w:b/>
      <w:i/>
    </w:rPr>
  </w:style>
  <w:style w:type="paragraph" w:customStyle="1" w:styleId="Heading">
    <w:name w:val="Heading"/>
    <w:basedOn w:val="Normal"/>
    <w:next w:val="Corpodetexto"/>
    <w:pPr>
      <w:keepNext/>
      <w:spacing w:before="240" w:after="120"/>
    </w:pPr>
    <w:rPr>
      <w:rFonts w:ascii="Arial" w:hAnsi="Arial" w:cs="Tahoma"/>
      <w:sz w:val="28"/>
      <w:szCs w:val="28"/>
    </w:rPr>
  </w:style>
  <w:style w:type="paragraph" w:styleId="Corpodetexto">
    <w:name w:val="Body Text"/>
    <w:basedOn w:val="Normal"/>
    <w:link w:val="CorpodetextoCarter"/>
    <w:pPr>
      <w:spacing w:after="120"/>
    </w:pPr>
  </w:style>
  <w:style w:type="paragraph" w:styleId="Lista">
    <w:name w:val="List"/>
    <w:basedOn w:val="Corpodetexto"/>
    <w:rPr>
      <w:rFonts w:cs="Tahoma"/>
    </w:rPr>
  </w:style>
  <w:style w:type="paragraph" w:styleId="Legenda">
    <w:name w:val="caption"/>
    <w:basedOn w:val="Normal"/>
    <w:qFormat/>
    <w:rsid w:val="00435407"/>
    <w:pPr>
      <w:suppressLineNumbers/>
      <w:spacing w:after="120"/>
      <w:jc w:val="center"/>
    </w:pPr>
    <w:rPr>
      <w:rFonts w:cs="Tahoma"/>
      <w:iCs/>
      <w:sz w:val="20"/>
      <w:szCs w:val="20"/>
    </w:rPr>
  </w:style>
  <w:style w:type="paragraph" w:customStyle="1" w:styleId="Index">
    <w:name w:val="Index"/>
    <w:basedOn w:val="Normal"/>
    <w:pPr>
      <w:suppressLineNumbers/>
    </w:pPr>
    <w:rPr>
      <w:rFonts w:cs="Tahoma"/>
    </w:rPr>
  </w:style>
  <w:style w:type="paragraph" w:styleId="Cabealho">
    <w:name w:val="header"/>
    <w:basedOn w:val="Normal"/>
    <w:qFormat/>
    <w:pPr>
      <w:suppressLineNumbers/>
      <w:tabs>
        <w:tab w:val="center" w:pos="4252"/>
        <w:tab w:val="right" w:pos="8504"/>
      </w:tabs>
    </w:pPr>
  </w:style>
  <w:style w:type="paragraph" w:styleId="Rodap">
    <w:name w:val="footer"/>
    <w:basedOn w:val="Normal"/>
    <w:qFormat/>
    <w:pPr>
      <w:suppressLineNumbers/>
      <w:tabs>
        <w:tab w:val="center" w:pos="4252"/>
        <w:tab w:val="right" w:pos="8504"/>
      </w:tabs>
    </w:pPr>
  </w:style>
  <w:style w:type="paragraph" w:customStyle="1" w:styleId="EstiloLegendaArialNoNegrito">
    <w:name w:val="Estilo Legenda + Arial Não Negrito"/>
    <w:pPr>
      <w:keepNext/>
      <w:widowControl w:val="0"/>
      <w:suppressAutoHyphens/>
      <w:spacing w:after="200" w:line="276" w:lineRule="auto"/>
      <w:jc w:val="center"/>
    </w:pPr>
    <w:rPr>
      <w:rFonts w:ascii="Calibri" w:eastAsia="Lucida Sans Unicode" w:hAnsi="Calibri" w:cs="Arial"/>
      <w:kern w:val="1"/>
      <w:sz w:val="22"/>
      <w:szCs w:val="22"/>
      <w:lang w:bidi="en-US"/>
    </w:rPr>
  </w:style>
  <w:style w:type="paragraph" w:styleId="ndice1">
    <w:name w:val="toc 1"/>
    <w:basedOn w:val="Normal"/>
    <w:uiPriority w:val="39"/>
    <w:pPr>
      <w:tabs>
        <w:tab w:val="left" w:pos="660"/>
        <w:tab w:val="right" w:pos="8835"/>
      </w:tabs>
      <w:spacing w:before="240"/>
    </w:pPr>
    <w:rPr>
      <w:rFonts w:cs="Arial"/>
      <w:bCs/>
      <w:smallCaps/>
      <w:sz w:val="24"/>
      <w:szCs w:val="24"/>
    </w:rPr>
  </w:style>
  <w:style w:type="paragraph" w:styleId="ndice2">
    <w:name w:val="toc 2"/>
    <w:basedOn w:val="Normal"/>
    <w:uiPriority w:val="39"/>
    <w:pPr>
      <w:tabs>
        <w:tab w:val="left" w:pos="943"/>
        <w:tab w:val="right" w:pos="9118"/>
      </w:tabs>
      <w:ind w:left="283"/>
    </w:pPr>
    <w:rPr>
      <w:bCs/>
      <w:sz w:val="20"/>
      <w:szCs w:val="20"/>
    </w:rPr>
  </w:style>
  <w:style w:type="paragraph" w:styleId="ndice3">
    <w:name w:val="toc 3"/>
    <w:basedOn w:val="Normal"/>
    <w:uiPriority w:val="39"/>
    <w:pPr>
      <w:tabs>
        <w:tab w:val="left" w:pos="1320"/>
        <w:tab w:val="right" w:pos="9055"/>
      </w:tabs>
      <w:ind w:left="220"/>
    </w:pPr>
    <w:rPr>
      <w:rFonts w:ascii="Times New Roman" w:hAnsi="Times New Roman"/>
      <w:sz w:val="20"/>
      <w:szCs w:val="20"/>
    </w:rPr>
  </w:style>
  <w:style w:type="paragraph" w:customStyle="1" w:styleId="TableofFigures1">
    <w:name w:val="Table of Figures1"/>
    <w:basedOn w:val="Normal"/>
    <w:pPr>
      <w:ind w:left="440" w:hanging="440"/>
    </w:pPr>
    <w:rPr>
      <w:sz w:val="20"/>
    </w:rPr>
  </w:style>
  <w:style w:type="paragraph" w:customStyle="1" w:styleId="EscolhaA">
    <w:name w:val="Escolha A"/>
    <w:basedOn w:val="Normal"/>
    <w:rPr>
      <w:rFonts w:ascii="Century Gothic" w:hAnsi="Century Gothic"/>
    </w:rPr>
  </w:style>
  <w:style w:type="paragraph" w:customStyle="1" w:styleId="Itens01">
    <w:name w:val="Itens01"/>
    <w:basedOn w:val="Normal"/>
    <w:pPr>
      <w:spacing w:before="60"/>
      <w:ind w:left="851" w:hanging="425"/>
    </w:pPr>
  </w:style>
  <w:style w:type="paragraph" w:customStyle="1" w:styleId="Numerado1">
    <w:name w:val="Numerado (1)"/>
    <w:basedOn w:val="Normal"/>
    <w:rPr>
      <w:rFonts w:ascii="Century Gothic" w:hAnsi="Century Gothic"/>
    </w:rPr>
  </w:style>
  <w:style w:type="paragraph" w:customStyle="1" w:styleId="Itens02">
    <w:name w:val="Itens02"/>
    <w:pPr>
      <w:widowControl w:val="0"/>
      <w:suppressAutoHyphens/>
      <w:spacing w:after="200" w:line="276" w:lineRule="auto"/>
      <w:ind w:left="1276" w:hanging="425"/>
    </w:pPr>
    <w:rPr>
      <w:rFonts w:eastAsia="Lucida Sans Unicode" w:cs="font298"/>
      <w:kern w:val="1"/>
      <w:sz w:val="22"/>
      <w:szCs w:val="22"/>
      <w:lang w:bidi="en-US"/>
    </w:rPr>
  </w:style>
  <w:style w:type="paragraph" w:customStyle="1" w:styleId="Itens03">
    <w:name w:val="Itens03"/>
    <w:basedOn w:val="Itens02"/>
    <w:pPr>
      <w:spacing w:before="60"/>
      <w:ind w:left="850"/>
    </w:pPr>
  </w:style>
  <w:style w:type="paragraph" w:customStyle="1" w:styleId="Itens04">
    <w:name w:val="Itens04"/>
    <w:basedOn w:val="Itens02"/>
  </w:style>
  <w:style w:type="paragraph" w:customStyle="1" w:styleId="Caption1">
    <w:name w:val="Caption1"/>
    <w:basedOn w:val="Normal"/>
    <w:pPr>
      <w:spacing w:line="100" w:lineRule="atLeast"/>
    </w:pPr>
    <w:rPr>
      <w:b/>
      <w:bCs/>
      <w:color w:val="4F81BD"/>
      <w:sz w:val="18"/>
      <w:szCs w:val="18"/>
    </w:rPr>
  </w:style>
  <w:style w:type="paragraph" w:customStyle="1" w:styleId="EstiloTtulo312ptNoNegrito">
    <w:name w:val="Estilo Título 3 + 12 pt Não Negrito"/>
    <w:pPr>
      <w:widowControl w:val="0"/>
      <w:suppressAutoHyphens/>
      <w:spacing w:after="200" w:line="276" w:lineRule="auto"/>
    </w:pPr>
    <w:rPr>
      <w:rFonts w:ascii="Arial" w:eastAsia="Lucida Sans Unicode" w:hAnsi="Arial" w:cs="font298"/>
      <w:b/>
      <w:bCs/>
      <w:kern w:val="1"/>
      <w:sz w:val="24"/>
      <w:szCs w:val="22"/>
      <w:lang w:bidi="en-US"/>
    </w:rPr>
  </w:style>
  <w:style w:type="paragraph" w:styleId="Textodebalo">
    <w:name w:val="Balloon Text"/>
    <w:basedOn w:val="Normal"/>
    <w:rPr>
      <w:rFonts w:ascii="Tahoma" w:hAnsi="Tahoma" w:cs="Tahoma"/>
      <w:sz w:val="16"/>
      <w:szCs w:val="16"/>
    </w:rPr>
  </w:style>
  <w:style w:type="paragraph" w:customStyle="1" w:styleId="AllCapsCentered">
    <w:name w:val="All Caps Centered"/>
    <w:basedOn w:val="Normal"/>
    <w:pPr>
      <w:spacing w:line="480" w:lineRule="auto"/>
      <w:jc w:val="center"/>
    </w:pPr>
    <w:rPr>
      <w:b/>
      <w:caps/>
      <w:sz w:val="24"/>
      <w:szCs w:val="20"/>
    </w:rPr>
  </w:style>
  <w:style w:type="paragraph" w:customStyle="1" w:styleId="StyleCentered">
    <w:name w:val="Style Centered"/>
    <w:basedOn w:val="Normal"/>
    <w:pPr>
      <w:spacing w:line="100" w:lineRule="atLeast"/>
      <w:jc w:val="center"/>
    </w:pPr>
    <w:rPr>
      <w:sz w:val="24"/>
      <w:szCs w:val="20"/>
    </w:rPr>
  </w:style>
  <w:style w:type="paragraph" w:styleId="Ttulo">
    <w:name w:val="Title"/>
    <w:basedOn w:val="Normal"/>
    <w:next w:val="Subttulo"/>
    <w:qFormat/>
    <w:pPr>
      <w:pBdr>
        <w:bottom w:val="single" w:sz="8" w:space="4" w:color="808080"/>
      </w:pBdr>
      <w:spacing w:after="300" w:line="100" w:lineRule="atLeast"/>
      <w:jc w:val="center"/>
    </w:pPr>
    <w:rPr>
      <w:rFonts w:ascii="Cambria" w:hAnsi="Cambria"/>
      <w:b/>
      <w:bCs/>
      <w:color w:val="17365D"/>
      <w:spacing w:val="5"/>
      <w:sz w:val="52"/>
      <w:szCs w:val="52"/>
    </w:rPr>
  </w:style>
  <w:style w:type="paragraph" w:styleId="Subttulo">
    <w:name w:val="Subtitle"/>
    <w:basedOn w:val="Normal"/>
    <w:next w:val="Corpodetexto"/>
    <w:qFormat/>
    <w:pPr>
      <w:jc w:val="center"/>
    </w:pPr>
    <w:rPr>
      <w:rFonts w:ascii="Cambria" w:hAnsi="Cambria"/>
      <w:i/>
      <w:iCs/>
      <w:color w:val="4F81BD"/>
      <w:spacing w:val="15"/>
      <w:sz w:val="24"/>
      <w:szCs w:val="24"/>
    </w:rPr>
  </w:style>
  <w:style w:type="paragraph" w:styleId="SemEspaamento">
    <w:name w:val="No Spacing"/>
    <w:qFormat/>
    <w:pPr>
      <w:suppressAutoHyphens/>
      <w:spacing w:line="100" w:lineRule="atLeast"/>
    </w:pPr>
    <w:rPr>
      <w:rFonts w:ascii="Calibri" w:eastAsia="Lucida Sans Unicode" w:hAnsi="Calibri" w:cs="font298"/>
      <w:kern w:val="1"/>
      <w:sz w:val="22"/>
      <w:szCs w:val="22"/>
      <w:lang w:bidi="en-US"/>
    </w:rPr>
  </w:style>
  <w:style w:type="paragraph" w:styleId="PargrafodaLista">
    <w:name w:val="List Paragraph"/>
    <w:basedOn w:val="Normal"/>
    <w:qFormat/>
    <w:pPr>
      <w:ind w:left="720"/>
    </w:pPr>
  </w:style>
  <w:style w:type="paragraph" w:styleId="Citao">
    <w:name w:val="Quote"/>
    <w:basedOn w:val="Normal"/>
    <w:qFormat/>
    <w:rPr>
      <w:i/>
      <w:iCs/>
      <w:color w:val="000000"/>
    </w:rPr>
  </w:style>
  <w:style w:type="paragraph" w:styleId="CitaoIntensa">
    <w:name w:val="Intense Quote"/>
    <w:basedOn w:val="Normal"/>
    <w:qFormat/>
    <w:pPr>
      <w:pBdr>
        <w:bottom w:val="single" w:sz="4" w:space="4" w:color="808080"/>
      </w:pBdr>
      <w:spacing w:before="200" w:after="280"/>
      <w:ind w:left="936" w:right="936"/>
    </w:pPr>
    <w:rPr>
      <w:b/>
      <w:bCs/>
      <w:i/>
      <w:iCs/>
      <w:color w:val="4F81BD"/>
    </w:rPr>
  </w:style>
  <w:style w:type="paragraph" w:customStyle="1" w:styleId="ContentsHeading">
    <w:name w:val="Contents Heading"/>
    <w:pPr>
      <w:widowControl w:val="0"/>
      <w:suppressLineNumbers/>
      <w:suppressAutoHyphens/>
      <w:spacing w:after="200" w:line="276" w:lineRule="auto"/>
    </w:pPr>
    <w:rPr>
      <w:rFonts w:ascii="Calibri" w:eastAsia="Lucida Sans Unicode" w:hAnsi="Calibri" w:cs="font298"/>
      <w:b/>
      <w:bCs/>
      <w:kern w:val="1"/>
      <w:sz w:val="32"/>
      <w:szCs w:val="32"/>
      <w:lang w:bidi="en-US"/>
    </w:rPr>
  </w:style>
  <w:style w:type="paragraph" w:customStyle="1" w:styleId="Seccao">
    <w:name w:val="Seccao"/>
    <w:basedOn w:val="Normal"/>
    <w:qFormat/>
    <w:rsid w:val="003D1248"/>
    <w:pPr>
      <w:keepNext/>
      <w:spacing w:before="960" w:after="360"/>
    </w:pPr>
    <w:rPr>
      <w:rFonts w:ascii="Cambria" w:hAnsi="Cambria" w:cs="Arial"/>
      <w:b/>
      <w:color w:val="365F91"/>
      <w:sz w:val="28"/>
      <w:szCs w:val="28"/>
    </w:rPr>
  </w:style>
  <w:style w:type="character" w:styleId="Nmerodepgina">
    <w:name w:val="page number"/>
    <w:basedOn w:val="Tipodeletrapredefinidodopargrafo"/>
    <w:uiPriority w:val="99"/>
    <w:semiHidden/>
    <w:unhideWhenUsed/>
    <w:rsid w:val="003A170E"/>
  </w:style>
  <w:style w:type="paragraph" w:styleId="ndicedeilustraes">
    <w:name w:val="table of figures"/>
    <w:basedOn w:val="Normal"/>
    <w:next w:val="Normal"/>
    <w:uiPriority w:val="99"/>
    <w:unhideWhenUsed/>
    <w:rsid w:val="003D1248"/>
    <w:pPr>
      <w:ind w:left="440" w:hanging="440"/>
    </w:pPr>
  </w:style>
  <w:style w:type="character" w:customStyle="1" w:styleId="CorpodetextoCarter">
    <w:name w:val="Corpo de texto Caráter"/>
    <w:basedOn w:val="Tipodeletrapredefinidodopargrafo"/>
    <w:link w:val="Corpodetexto"/>
    <w:rsid w:val="00B356DD"/>
    <w:rPr>
      <w:rFonts w:ascii="Calibri" w:eastAsia="Lucida Sans Unicode" w:hAnsi="Calibri" w:cs="font298"/>
      <w:kern w:val="1"/>
      <w:sz w:val="22"/>
      <w:szCs w:val="22"/>
      <w:lang w:val="pt-PT" w:bidi="en-US"/>
    </w:rPr>
  </w:style>
  <w:style w:type="paragraph" w:styleId="Cabealhodondice">
    <w:name w:val="TOC Heading"/>
    <w:basedOn w:val="Ttulo1"/>
    <w:next w:val="Normal"/>
    <w:uiPriority w:val="39"/>
    <w:unhideWhenUsed/>
    <w:qFormat/>
    <w:rsid w:val="00FD44AA"/>
    <w:pPr>
      <w:keepLines/>
      <w:pageBreakBefore w:val="0"/>
      <w:numPr>
        <w:numId w:val="0"/>
      </w:numPr>
      <w:suppressAutoHyphens w:val="0"/>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lang w:eastAsia="pt-PT" w:bidi="ar-SA"/>
    </w:rPr>
  </w:style>
  <w:style w:type="character" w:styleId="MenoNoResolvida">
    <w:name w:val="Unresolved Mention"/>
    <w:basedOn w:val="Tipodeletrapredefinidodopargrafo"/>
    <w:uiPriority w:val="99"/>
    <w:semiHidden/>
    <w:unhideWhenUsed/>
    <w:rsid w:val="00BC1C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github.com/BasilNight/TP1-CD-16980-16986" TargetMode="External"/><Relationship Id="rId28" Type="http://schemas.openxmlformats.org/officeDocument/2006/relationships/header" Target="header3.xm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6.xml"/><Relationship Id="rId30"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92A1EB-5B25-4842-BDF3-B86B5418C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1055</Words>
  <Characters>5698</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&gt;</vt:lpstr>
      <vt:lpstr>&gt;</vt:lpstr>
    </vt:vector>
  </TitlesOfParts>
  <Company/>
  <LinksUpToDate>false</LinksUpToDate>
  <CharactersWithSpaces>6740</CharactersWithSpaces>
  <SharedDoc>false</SharedDoc>
  <HLinks>
    <vt:vector size="30" baseType="variant">
      <vt:variant>
        <vt:i4>3014710</vt:i4>
      </vt:variant>
      <vt:variant>
        <vt:i4>26</vt:i4>
      </vt:variant>
      <vt:variant>
        <vt:i4>0</vt:i4>
      </vt:variant>
      <vt:variant>
        <vt:i4>5</vt:i4>
      </vt:variant>
      <vt:variant>
        <vt:lpwstr/>
      </vt:variant>
      <vt:variant>
        <vt:lpwstr>_toc197</vt:lpwstr>
      </vt:variant>
      <vt:variant>
        <vt:i4>3014709</vt:i4>
      </vt:variant>
      <vt:variant>
        <vt:i4>23</vt:i4>
      </vt:variant>
      <vt:variant>
        <vt:i4>0</vt:i4>
      </vt:variant>
      <vt:variant>
        <vt:i4>5</vt:i4>
      </vt:variant>
      <vt:variant>
        <vt:lpwstr/>
      </vt:variant>
      <vt:variant>
        <vt:lpwstr>_toc194</vt:lpwstr>
      </vt:variant>
      <vt:variant>
        <vt:i4>3080244</vt:i4>
      </vt:variant>
      <vt:variant>
        <vt:i4>20</vt:i4>
      </vt:variant>
      <vt:variant>
        <vt:i4>0</vt:i4>
      </vt:variant>
      <vt:variant>
        <vt:i4>5</vt:i4>
      </vt:variant>
      <vt:variant>
        <vt:lpwstr/>
      </vt:variant>
      <vt:variant>
        <vt:lpwstr>_toc185</vt:lpwstr>
      </vt:variant>
      <vt:variant>
        <vt:i4>2555957</vt:i4>
      </vt:variant>
      <vt:variant>
        <vt:i4>17</vt:i4>
      </vt:variant>
      <vt:variant>
        <vt:i4>0</vt:i4>
      </vt:variant>
      <vt:variant>
        <vt:i4>5</vt:i4>
      </vt:variant>
      <vt:variant>
        <vt:lpwstr/>
      </vt:variant>
      <vt:variant>
        <vt:lpwstr>_toc104</vt:lpwstr>
      </vt:variant>
      <vt:variant>
        <vt:i4>2555955</vt:i4>
      </vt:variant>
      <vt:variant>
        <vt:i4>14</vt:i4>
      </vt:variant>
      <vt:variant>
        <vt:i4>0</vt:i4>
      </vt:variant>
      <vt:variant>
        <vt:i4>5</vt:i4>
      </vt:variant>
      <vt:variant>
        <vt:lpwstr/>
      </vt:variant>
      <vt:variant>
        <vt:lpwstr>_toc102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&gt;</dc:title>
  <dc:subject/>
  <dc:creator>jcs jcs</dc:creator>
  <cp:keywords/>
  <cp:lastModifiedBy>Luís Miguel Carvalho Martins</cp:lastModifiedBy>
  <cp:revision>3</cp:revision>
  <cp:lastPrinted>1901-01-01T00:36:00Z</cp:lastPrinted>
  <dcterms:created xsi:type="dcterms:W3CDTF">2020-05-31T22:52:00Z</dcterms:created>
  <dcterms:modified xsi:type="dcterms:W3CDTF">2020-05-31T22:52:00Z</dcterms:modified>
</cp:coreProperties>
</file>